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3B78" w:rsidRDefault="00C63B78">
      <w:pPr>
        <w:keepNext/>
        <w:widowControl w:val="0"/>
        <w:autoSpaceDE w:val="0"/>
        <w:jc w:val="both"/>
        <w:rPr>
          <w:rFonts w:ascii="Verdana" w:hAnsi="Verdana"/>
          <w:b/>
          <w:bCs/>
          <w:caps/>
          <w:sz w:val="20"/>
          <w:szCs w:val="20"/>
          <w:lang w:val="en-AU"/>
        </w:rPr>
      </w:pPr>
    </w:p>
    <w:p w:rsidR="00C63B78" w:rsidRDefault="00C63B78">
      <w:pPr>
        <w:keepNext/>
        <w:widowControl w:val="0"/>
        <w:autoSpaceDE w:val="0"/>
        <w:jc w:val="both"/>
        <w:rPr>
          <w:rFonts w:ascii="Verdana" w:hAnsi="Verdana"/>
          <w:b/>
          <w:bCs/>
          <w:caps/>
          <w:sz w:val="20"/>
          <w:szCs w:val="20"/>
          <w:u w:val="single"/>
          <w:lang w:val="en-AU"/>
        </w:rPr>
      </w:pPr>
      <w:r>
        <w:rPr>
          <w:rFonts w:ascii="Verdana" w:hAnsi="Verdana"/>
          <w:b/>
          <w:bCs/>
          <w:caps/>
          <w:sz w:val="20"/>
          <w:szCs w:val="20"/>
          <w:lang w:val="en-AU"/>
        </w:rPr>
        <w:tab/>
      </w:r>
      <w:r>
        <w:rPr>
          <w:rFonts w:ascii="Verdana" w:hAnsi="Verdana"/>
          <w:b/>
          <w:bCs/>
          <w:caps/>
          <w:sz w:val="20"/>
          <w:szCs w:val="20"/>
          <w:lang w:val="en-AU"/>
        </w:rPr>
        <w:tab/>
      </w:r>
      <w:r w:rsidR="0051264D">
        <w:rPr>
          <w:rFonts w:ascii="Verdana" w:hAnsi="Verdana"/>
          <w:b/>
          <w:bCs/>
          <w:caps/>
          <w:sz w:val="20"/>
          <w:szCs w:val="20"/>
          <w:lang w:val="en-AU"/>
        </w:rPr>
        <w:tab/>
      </w:r>
      <w:r w:rsidR="0051264D">
        <w:rPr>
          <w:rFonts w:ascii="Verdana" w:hAnsi="Verdana"/>
          <w:b/>
          <w:bCs/>
          <w:caps/>
          <w:sz w:val="20"/>
          <w:szCs w:val="20"/>
          <w:lang w:val="en-AU"/>
        </w:rPr>
        <w:tab/>
      </w:r>
      <w:r w:rsidR="0051264D">
        <w:rPr>
          <w:rFonts w:ascii="Verdana" w:hAnsi="Verdana"/>
          <w:b/>
          <w:bCs/>
          <w:caps/>
          <w:sz w:val="20"/>
          <w:szCs w:val="20"/>
          <w:lang w:val="en-AU"/>
        </w:rPr>
        <w:tab/>
      </w:r>
      <w:r w:rsidR="0051264D">
        <w:rPr>
          <w:rFonts w:ascii="Verdana" w:hAnsi="Verdana"/>
          <w:b/>
          <w:bCs/>
          <w:caps/>
          <w:sz w:val="20"/>
          <w:szCs w:val="20"/>
          <w:lang w:val="en-AU"/>
        </w:rPr>
        <w:tab/>
        <w:t xml:space="preserve">        </w:t>
      </w:r>
      <w:r w:rsidR="00393A03">
        <w:rPr>
          <w:rFonts w:ascii="Verdana" w:hAnsi="Verdana"/>
          <w:b/>
          <w:bCs/>
          <w:caps/>
          <w:sz w:val="20"/>
          <w:szCs w:val="20"/>
          <w:lang w:val="en-AU"/>
        </w:rPr>
        <w:tab/>
      </w:r>
      <w:r w:rsidR="0051264D">
        <w:rPr>
          <w:rFonts w:ascii="Verdana" w:hAnsi="Verdana"/>
          <w:b/>
          <w:bCs/>
          <w:caps/>
          <w:sz w:val="20"/>
          <w:szCs w:val="20"/>
          <w:lang w:val="en-AU"/>
        </w:rPr>
        <w:t xml:space="preserve"> </w:t>
      </w:r>
      <w:r w:rsidR="00393A03">
        <w:rPr>
          <w:rFonts w:ascii="Verdana" w:hAnsi="Verdana"/>
          <w:b/>
          <w:bCs/>
          <w:caps/>
          <w:sz w:val="20"/>
          <w:szCs w:val="20"/>
          <w:lang w:val="en-AU"/>
        </w:rPr>
        <w:t xml:space="preserve">         </w:t>
      </w:r>
      <w:r>
        <w:rPr>
          <w:rFonts w:ascii="Verdana" w:hAnsi="Verdana"/>
          <w:b/>
          <w:bCs/>
          <w:caps/>
          <w:sz w:val="20"/>
          <w:szCs w:val="20"/>
          <w:u w:val="single"/>
          <w:lang w:val="en-AU"/>
        </w:rPr>
        <w:t>Address for Correspondence</w:t>
      </w:r>
    </w:p>
    <w:p w:rsidR="00C63B78" w:rsidRDefault="00DC7E3F" w:rsidP="00393A03">
      <w:pPr>
        <w:keepNext/>
        <w:widowControl w:val="0"/>
        <w:autoSpaceDE w:val="0"/>
        <w:ind w:left="5040"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Perumalil(H)</w:t>
      </w:r>
      <w:r w:rsidR="00C63B78">
        <w:rPr>
          <w:rFonts w:ascii="Verdana" w:hAnsi="Verdana"/>
          <w:sz w:val="20"/>
          <w:szCs w:val="20"/>
        </w:rPr>
        <w:t xml:space="preserve">,   </w:t>
      </w:r>
    </w:p>
    <w:p w:rsidR="00C63B78" w:rsidRDefault="00FC261E" w:rsidP="00393A03">
      <w:pPr>
        <w:keepNext/>
        <w:widowControl w:val="0"/>
        <w:autoSpaceDE w:val="0"/>
        <w:ind w:left="5040"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Muttuchira P.O,</w:t>
      </w:r>
    </w:p>
    <w:p w:rsidR="00C63B78" w:rsidRDefault="00FC261E" w:rsidP="00393A03">
      <w:pPr>
        <w:keepNext/>
        <w:widowControl w:val="0"/>
        <w:autoSpaceDE w:val="0"/>
        <w:ind w:left="5040"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Muttuchira</w:t>
      </w:r>
    </w:p>
    <w:p w:rsidR="00C63B78" w:rsidRDefault="00C63B78" w:rsidP="00393A03">
      <w:pPr>
        <w:widowControl w:val="0"/>
        <w:autoSpaceDE w:val="0"/>
        <w:ind w:left="5040"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Mob-</w:t>
      </w:r>
      <w:r w:rsidR="00FC261E">
        <w:rPr>
          <w:rFonts w:ascii="Verdana" w:hAnsi="Verdana"/>
          <w:sz w:val="20"/>
          <w:szCs w:val="20"/>
        </w:rPr>
        <w:t>+91 99 61 38 51 53</w:t>
      </w:r>
    </w:p>
    <w:p w:rsidR="00C63B78" w:rsidRDefault="00C63B78" w:rsidP="00393A03">
      <w:pPr>
        <w:keepNext/>
        <w:widowControl w:val="0"/>
        <w:autoSpaceDE w:val="0"/>
        <w:ind w:left="5040" w:firstLine="720"/>
        <w:jc w:val="center"/>
        <w:rPr>
          <w:b/>
          <w:bCs/>
          <w:color w:val="00000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 xml:space="preserve">E-Mail: </w:t>
      </w:r>
      <w:hyperlink r:id="rId6" w:history="1">
        <w:r w:rsidR="00F57C14" w:rsidRPr="00C634F3">
          <w:rPr>
            <w:rStyle w:val="Hyperlink"/>
            <w:rFonts w:ascii="Verdana" w:hAnsi="Verdana"/>
            <w:sz w:val="22"/>
            <w:szCs w:val="22"/>
          </w:rPr>
          <w:t>justinperumalil@gmail.com</w:t>
        </w:r>
      </w:hyperlink>
    </w:p>
    <w:p w:rsidR="00C63B78" w:rsidRDefault="00C63B78">
      <w:pPr>
        <w:keepNext/>
        <w:widowControl w:val="0"/>
        <w:autoSpaceDE w:val="0"/>
        <w:jc w:val="both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ab/>
      </w:r>
      <w:r>
        <w:rPr>
          <w:rFonts w:ascii="Verdana" w:hAnsi="Verdana"/>
          <w:sz w:val="20"/>
          <w:szCs w:val="20"/>
          <w:lang w:val="it-IT"/>
        </w:rPr>
        <w:tab/>
      </w:r>
      <w:r>
        <w:rPr>
          <w:rFonts w:ascii="Verdana" w:hAnsi="Verdana"/>
          <w:sz w:val="20"/>
          <w:szCs w:val="20"/>
          <w:lang w:val="it-IT"/>
        </w:rPr>
        <w:tab/>
      </w:r>
    </w:p>
    <w:p w:rsidR="00C63B78" w:rsidRDefault="006140FE">
      <w:pPr>
        <w:keepNext/>
        <w:widowControl w:val="0"/>
        <w:autoSpaceDE w:val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JUSTIN JOSE</w:t>
      </w:r>
    </w:p>
    <w:p w:rsidR="00C63B78" w:rsidRDefault="00F23F47">
      <w:pPr>
        <w:pStyle w:val="Heading9"/>
        <w:tabs>
          <w:tab w:val="left" w:pos="0"/>
        </w:tabs>
        <w:ind w:left="0"/>
        <w:jc w:val="both"/>
        <w:rPr>
          <w:rFonts w:ascii="Verdana" w:hAnsi="Verdana"/>
        </w:rPr>
      </w:pPr>
      <w:r w:rsidRPr="00F23F47">
        <w:pict>
          <v:line id="_x0000_s1026" style="position:absolute;left:0;text-align:left;z-index:251657728" from="0,7.9pt" to="477pt,7.9pt" strokeweight="1.59mm">
            <v:stroke joinstyle="miter"/>
          </v:line>
        </w:pict>
      </w:r>
    </w:p>
    <w:p w:rsidR="00C63B78" w:rsidRPr="00520614" w:rsidRDefault="00C63B78">
      <w:pPr>
        <w:pStyle w:val="Heading9"/>
        <w:tabs>
          <w:tab w:val="left" w:pos="0"/>
        </w:tabs>
        <w:ind w:left="0"/>
        <w:rPr>
          <w:sz w:val="22"/>
          <w:szCs w:val="22"/>
          <w:u w:val="single"/>
        </w:rPr>
      </w:pPr>
      <w:r w:rsidRPr="00520614">
        <w:rPr>
          <w:sz w:val="22"/>
          <w:szCs w:val="22"/>
          <w:u w:val="single"/>
        </w:rPr>
        <w:t xml:space="preserve">Objective: </w:t>
      </w:r>
    </w:p>
    <w:p w:rsidR="00C63B78" w:rsidRDefault="00C63B78">
      <w:pPr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To enrich my skills and capabilities and doing challenging works appropriate to my knowledge</w:t>
      </w:r>
    </w:p>
    <w:p w:rsidR="00C63B78" w:rsidRDefault="00C63B78">
      <w:pPr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In your growth oriented organization.</w:t>
      </w:r>
    </w:p>
    <w:p w:rsidR="00C63B78" w:rsidRDefault="00C63B78">
      <w:pPr>
        <w:autoSpaceDE w:val="0"/>
        <w:rPr>
          <w:rFonts w:ascii="Verdana" w:hAnsi="Verdana"/>
          <w:b/>
          <w:sz w:val="20"/>
          <w:szCs w:val="20"/>
          <w:u w:val="single"/>
        </w:rPr>
      </w:pPr>
    </w:p>
    <w:p w:rsidR="00C63B78" w:rsidRDefault="00C63B78">
      <w:pPr>
        <w:tabs>
          <w:tab w:val="left" w:pos="3645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63B78" w:rsidRPr="00520614" w:rsidRDefault="00C63B78">
      <w:pPr>
        <w:pStyle w:val="Heading2"/>
        <w:tabs>
          <w:tab w:val="left" w:pos="0"/>
        </w:tabs>
        <w:rPr>
          <w:rFonts w:ascii="Verdana" w:hAnsi="Verdana"/>
          <w:sz w:val="22"/>
          <w:szCs w:val="22"/>
        </w:rPr>
      </w:pPr>
      <w:r w:rsidRPr="00520614">
        <w:rPr>
          <w:rFonts w:ascii="Verdana" w:hAnsi="Verdana"/>
          <w:sz w:val="22"/>
          <w:szCs w:val="22"/>
        </w:rPr>
        <w:t>Technical Skills</w:t>
      </w:r>
    </w:p>
    <w:p w:rsidR="00C63B78" w:rsidRDefault="00C63B78"/>
    <w:p w:rsidR="00C63B78" w:rsidRDefault="00C63B78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 xml:space="preserve">perating </w:t>
      </w:r>
      <w:r>
        <w:rPr>
          <w:rFonts w:ascii="Verdana" w:hAnsi="Verdana"/>
          <w:bCs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ystems </w:t>
      </w:r>
      <w:r>
        <w:rPr>
          <w:rFonts w:ascii="Verdana" w:hAnsi="Verdana"/>
          <w:sz w:val="20"/>
          <w:szCs w:val="20"/>
        </w:rPr>
        <w:tab/>
      </w:r>
      <w:r w:rsidR="00D3597F">
        <w:rPr>
          <w:rFonts w:ascii="Verdana" w:hAnsi="Verdana"/>
          <w:sz w:val="20"/>
          <w:szCs w:val="20"/>
        </w:rPr>
        <w:t xml:space="preserve">          </w:t>
      </w:r>
      <w:r>
        <w:rPr>
          <w:rFonts w:ascii="Verdana" w:hAnsi="Verdana"/>
          <w:b/>
          <w:bCs/>
          <w:sz w:val="20"/>
          <w:szCs w:val="20"/>
        </w:rPr>
        <w:t>:</w:t>
      </w:r>
      <w:r w:rsidR="00423904">
        <w:rPr>
          <w:rFonts w:ascii="Verdana" w:hAnsi="Verdana"/>
          <w:bCs/>
          <w:sz w:val="20"/>
          <w:szCs w:val="20"/>
        </w:rPr>
        <w:t>Windows</w:t>
      </w:r>
      <w:r w:rsidR="00744DAC">
        <w:rPr>
          <w:rFonts w:ascii="Verdana" w:hAnsi="Verdana"/>
          <w:bCs/>
          <w:sz w:val="20"/>
          <w:szCs w:val="20"/>
        </w:rPr>
        <w:t xml:space="preserve"> 98/2000/</w:t>
      </w:r>
      <w:r>
        <w:rPr>
          <w:rFonts w:ascii="Verdana" w:hAnsi="Verdana"/>
          <w:bCs/>
          <w:sz w:val="20"/>
          <w:szCs w:val="20"/>
        </w:rPr>
        <w:t>XP</w:t>
      </w:r>
      <w:r w:rsidR="00280B9A">
        <w:rPr>
          <w:rFonts w:ascii="Verdana" w:hAnsi="Verdana"/>
          <w:bCs/>
          <w:sz w:val="20"/>
          <w:szCs w:val="20"/>
        </w:rPr>
        <w:t>/</w:t>
      </w:r>
      <w:r w:rsidR="00744DAC">
        <w:rPr>
          <w:rFonts w:ascii="Verdana" w:hAnsi="Verdana"/>
          <w:bCs/>
          <w:sz w:val="20"/>
          <w:szCs w:val="20"/>
        </w:rPr>
        <w:t>7/</w:t>
      </w:r>
      <w:r w:rsidR="00280B9A">
        <w:rPr>
          <w:rFonts w:ascii="Verdana" w:hAnsi="Verdana"/>
          <w:bCs/>
          <w:sz w:val="20"/>
          <w:szCs w:val="20"/>
        </w:rPr>
        <w:t>LINUX/CentOS</w:t>
      </w:r>
    </w:p>
    <w:p w:rsidR="00C63B78" w:rsidRDefault="00C63B78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 xml:space="preserve">rogramming </w:t>
      </w:r>
      <w:r>
        <w:rPr>
          <w:rFonts w:ascii="Verdana" w:hAnsi="Verdana"/>
          <w:bCs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anguages     </w:t>
      </w:r>
      <w:r>
        <w:rPr>
          <w:rFonts w:ascii="Verdana" w:hAnsi="Verdana"/>
          <w:b/>
          <w:bCs/>
          <w:sz w:val="20"/>
          <w:szCs w:val="20"/>
        </w:rPr>
        <w:t>:</w:t>
      </w:r>
      <w:r w:rsidR="00F20446" w:rsidRPr="00F20446">
        <w:rPr>
          <w:rFonts w:ascii="Arial" w:hAnsi="Arial" w:cs="Arial"/>
          <w:color w:val="000000"/>
          <w:sz w:val="20"/>
          <w:szCs w:val="20"/>
        </w:rPr>
        <w:t xml:space="preserve">JAVA, J2EE, JSP, Struts, </w:t>
      </w:r>
      <w:r w:rsidR="00E21CB4" w:rsidRPr="00F20446">
        <w:rPr>
          <w:rFonts w:ascii="Arial" w:hAnsi="Arial" w:cs="Arial"/>
          <w:color w:val="000000"/>
          <w:sz w:val="20"/>
          <w:szCs w:val="20"/>
        </w:rPr>
        <w:t>Postgresql</w:t>
      </w:r>
    </w:p>
    <w:p w:rsidR="00C63B78" w:rsidRDefault="00C63B78">
      <w:pPr>
        <w:pStyle w:val="BodyText"/>
        <w:rPr>
          <w:rFonts w:ascii="Verdana" w:hAnsi="Verdana"/>
          <w:szCs w:val="20"/>
        </w:rPr>
      </w:pPr>
      <w:r>
        <w:rPr>
          <w:rFonts w:ascii="Verdana" w:hAnsi="Verdana"/>
          <w:bCs/>
          <w:szCs w:val="20"/>
        </w:rPr>
        <w:t>RDBMS</w:t>
      </w:r>
      <w:r w:rsidR="00D15075">
        <w:rPr>
          <w:rFonts w:ascii="Verdana" w:hAnsi="Verdana"/>
          <w:szCs w:val="20"/>
        </w:rPr>
        <w:tab/>
      </w:r>
      <w:r w:rsidR="00D15075">
        <w:rPr>
          <w:rFonts w:ascii="Verdana" w:hAnsi="Verdana"/>
          <w:szCs w:val="20"/>
        </w:rPr>
        <w:tab/>
        <w:t xml:space="preserve">         :</w:t>
      </w:r>
      <w:r w:rsidR="00F20446">
        <w:rPr>
          <w:rFonts w:ascii="Verdana" w:hAnsi="Verdana"/>
          <w:szCs w:val="20"/>
        </w:rPr>
        <w:t>Postgresql</w:t>
      </w:r>
    </w:p>
    <w:p w:rsidR="00DA2BFA" w:rsidRDefault="00C63B78" w:rsidP="003B5E84">
      <w:pPr>
        <w:pStyle w:val="BodyText"/>
        <w:ind w:left="2880" w:hanging="2880"/>
        <w:rPr>
          <w:rFonts w:ascii="Verdana" w:hAnsi="Verdana"/>
          <w:szCs w:val="20"/>
        </w:rPr>
      </w:pPr>
      <w:r>
        <w:rPr>
          <w:rFonts w:ascii="Verdana" w:hAnsi="Verdana"/>
          <w:bCs/>
          <w:szCs w:val="20"/>
        </w:rPr>
        <w:t>Too</w:t>
      </w:r>
      <w:r w:rsidR="00DA2BFA">
        <w:rPr>
          <w:rFonts w:ascii="Verdana" w:hAnsi="Verdana"/>
          <w:bCs/>
          <w:szCs w:val="20"/>
        </w:rPr>
        <w:t xml:space="preserve">ls                          </w:t>
      </w:r>
      <w:r w:rsidR="00D3597F">
        <w:rPr>
          <w:rFonts w:ascii="Verdana" w:hAnsi="Verdana"/>
          <w:bCs/>
          <w:szCs w:val="20"/>
        </w:rPr>
        <w:t xml:space="preserve">   </w:t>
      </w:r>
      <w:r w:rsidR="00DA2BFA">
        <w:rPr>
          <w:rFonts w:ascii="Verdana" w:hAnsi="Verdana"/>
          <w:bCs/>
          <w:szCs w:val="20"/>
        </w:rPr>
        <w:t xml:space="preserve">  </w:t>
      </w:r>
      <w:r>
        <w:rPr>
          <w:rFonts w:ascii="Verdana" w:hAnsi="Verdana"/>
          <w:b/>
          <w:bCs/>
          <w:szCs w:val="20"/>
        </w:rPr>
        <w:t>:</w:t>
      </w:r>
      <w:r w:rsidR="003B5E84" w:rsidRPr="003B5E84">
        <w:rPr>
          <w:rFonts w:ascii="Verdana" w:hAnsi="Verdana"/>
          <w:bCs/>
          <w:szCs w:val="20"/>
        </w:rPr>
        <w:t>N</w:t>
      </w:r>
      <w:r w:rsidR="003B5E84">
        <w:rPr>
          <w:rFonts w:ascii="Verdana" w:hAnsi="Verdana"/>
          <w:szCs w:val="20"/>
        </w:rPr>
        <w:t>etbeans</w:t>
      </w:r>
      <w:r w:rsidR="00E21CB4">
        <w:rPr>
          <w:rFonts w:ascii="Verdana" w:hAnsi="Verdana"/>
          <w:szCs w:val="20"/>
        </w:rPr>
        <w:t>, Postgresql</w:t>
      </w:r>
    </w:p>
    <w:p w:rsidR="00C63B78" w:rsidRDefault="00C63B78">
      <w:pPr>
        <w:pStyle w:val="BodyText"/>
        <w:rPr>
          <w:rFonts w:ascii="Verdana" w:hAnsi="Verdana"/>
          <w:szCs w:val="20"/>
        </w:rPr>
      </w:pPr>
      <w:r>
        <w:rPr>
          <w:rFonts w:ascii="Verdana" w:hAnsi="Verdana"/>
          <w:bCs/>
          <w:szCs w:val="20"/>
        </w:rPr>
        <w:t xml:space="preserve">Servers                      </w:t>
      </w:r>
      <w:r w:rsidR="00D3597F">
        <w:rPr>
          <w:rFonts w:ascii="Verdana" w:hAnsi="Verdana"/>
          <w:bCs/>
          <w:szCs w:val="20"/>
        </w:rPr>
        <w:t xml:space="preserve">  </w:t>
      </w:r>
      <w:r>
        <w:rPr>
          <w:rFonts w:ascii="Verdana" w:hAnsi="Verdana"/>
          <w:bCs/>
          <w:szCs w:val="20"/>
        </w:rPr>
        <w:t xml:space="preserve">    </w:t>
      </w:r>
      <w:r>
        <w:rPr>
          <w:rFonts w:ascii="Verdana" w:hAnsi="Verdana"/>
          <w:b/>
          <w:bCs/>
          <w:szCs w:val="20"/>
        </w:rPr>
        <w:t>:</w:t>
      </w:r>
      <w:r>
        <w:rPr>
          <w:rFonts w:ascii="Verdana" w:hAnsi="Verdana"/>
          <w:szCs w:val="20"/>
        </w:rPr>
        <w:t>Apache, Tomcat</w:t>
      </w:r>
    </w:p>
    <w:p w:rsidR="00C63B78" w:rsidRDefault="00C63B78">
      <w:pPr>
        <w:pStyle w:val="BodyText"/>
        <w:rPr>
          <w:rFonts w:ascii="Verdana" w:hAnsi="Verdana"/>
          <w:szCs w:val="20"/>
        </w:rPr>
      </w:pPr>
    </w:p>
    <w:p w:rsidR="00C63B78" w:rsidRDefault="00C63B78">
      <w:pPr>
        <w:rPr>
          <w:rFonts w:ascii="Verdana" w:hAnsi="Verdana"/>
          <w:bCs/>
          <w:sz w:val="20"/>
          <w:szCs w:val="20"/>
        </w:rPr>
      </w:pPr>
    </w:p>
    <w:p w:rsidR="00C63B78" w:rsidRDefault="00C63B78">
      <w:pPr>
        <w:rPr>
          <w:rFonts w:ascii="Verdana" w:hAnsi="Verdana"/>
          <w:bCs/>
          <w:sz w:val="20"/>
          <w:szCs w:val="20"/>
        </w:rPr>
      </w:pPr>
    </w:p>
    <w:p w:rsidR="00C63B78" w:rsidRDefault="00C63B78">
      <w:pPr>
        <w:rPr>
          <w:rFonts w:ascii="Verdana" w:hAnsi="Verdana"/>
          <w:b/>
          <w:bCs/>
          <w:sz w:val="22"/>
          <w:szCs w:val="22"/>
          <w:u w:val="single"/>
        </w:rPr>
      </w:pPr>
    </w:p>
    <w:p w:rsidR="00C63B78" w:rsidRDefault="00C63B78">
      <w:pPr>
        <w:spacing w:after="120"/>
        <w:ind w:left="2160" w:hanging="2160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>
        <w:rPr>
          <w:rFonts w:ascii="Verdana" w:hAnsi="Verdana"/>
          <w:b/>
          <w:bCs/>
          <w:color w:val="000000"/>
          <w:sz w:val="22"/>
          <w:szCs w:val="22"/>
          <w:u w:val="single"/>
        </w:rPr>
        <w:t>Academic Details</w:t>
      </w:r>
    </w:p>
    <w:p w:rsidR="00C63B78" w:rsidRDefault="00C63B78">
      <w:pPr>
        <w:rPr>
          <w:rFonts w:ascii="Verdana" w:hAnsi="Verdana"/>
          <w:sz w:val="20"/>
          <w:szCs w:val="20"/>
        </w:rPr>
      </w:pPr>
    </w:p>
    <w:p w:rsidR="00C63B78" w:rsidRDefault="00C63B78">
      <w:pPr>
        <w:rPr>
          <w:rFonts w:ascii="Verdana" w:hAnsi="Verdana"/>
          <w:sz w:val="20"/>
          <w:szCs w:val="20"/>
        </w:rPr>
      </w:pPr>
    </w:p>
    <w:p w:rsidR="00C63B78" w:rsidRDefault="00C63B78">
      <w:pPr>
        <w:rPr>
          <w:rFonts w:ascii="Verdana" w:hAnsi="Verdana"/>
          <w:sz w:val="20"/>
          <w:szCs w:val="20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26"/>
        <w:gridCol w:w="2591"/>
        <w:gridCol w:w="2680"/>
        <w:gridCol w:w="893"/>
        <w:gridCol w:w="2233"/>
      </w:tblGrid>
      <w:tr w:rsidR="007A54DB" w:rsidRPr="00410377" w:rsidTr="007A54DB">
        <w:trPr>
          <w:trHeight w:val="420"/>
        </w:trPr>
        <w:tc>
          <w:tcPr>
            <w:tcW w:w="1626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  <w:b/>
              </w:rPr>
            </w:pPr>
            <w:r w:rsidRPr="00410377">
              <w:rPr>
                <w:rFonts w:ascii="Verdana" w:hAnsi="Verdana"/>
                <w:b/>
              </w:rPr>
              <w:t>Degree</w:t>
            </w:r>
          </w:p>
        </w:tc>
        <w:tc>
          <w:tcPr>
            <w:tcW w:w="2591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  <w:b/>
              </w:rPr>
            </w:pPr>
            <w:r w:rsidRPr="00410377">
              <w:rPr>
                <w:rFonts w:ascii="Verdana" w:hAnsi="Verdana"/>
                <w:b/>
              </w:rPr>
              <w:t>Institution</w:t>
            </w:r>
          </w:p>
        </w:tc>
        <w:tc>
          <w:tcPr>
            <w:tcW w:w="2680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  <w:b/>
              </w:rPr>
            </w:pPr>
            <w:r w:rsidRPr="00410377">
              <w:rPr>
                <w:rFonts w:ascii="Verdana" w:hAnsi="Verdana"/>
                <w:b/>
              </w:rPr>
              <w:t>University/Board</w:t>
            </w:r>
          </w:p>
        </w:tc>
        <w:tc>
          <w:tcPr>
            <w:tcW w:w="893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  <w:b/>
              </w:rPr>
            </w:pPr>
            <w:r w:rsidRPr="00410377">
              <w:rPr>
                <w:rFonts w:ascii="Verdana" w:hAnsi="Verdana"/>
                <w:b/>
              </w:rPr>
              <w:t>Marks</w:t>
            </w:r>
          </w:p>
        </w:tc>
        <w:tc>
          <w:tcPr>
            <w:tcW w:w="2233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  <w:b/>
              </w:rPr>
            </w:pPr>
            <w:r w:rsidRPr="00410377">
              <w:rPr>
                <w:rFonts w:ascii="Verdana" w:hAnsi="Verdana"/>
                <w:b/>
              </w:rPr>
              <w:t xml:space="preserve"> Period of Study</w:t>
            </w:r>
          </w:p>
        </w:tc>
      </w:tr>
      <w:tr w:rsidR="007A54DB" w:rsidRPr="00410377" w:rsidTr="007A54DB">
        <w:trPr>
          <w:trHeight w:val="1261"/>
        </w:trPr>
        <w:tc>
          <w:tcPr>
            <w:tcW w:w="1626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 xml:space="preserve">    B-Tech</w:t>
            </w: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>Information</w:t>
            </w: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>Technology</w:t>
            </w:r>
          </w:p>
        </w:tc>
        <w:tc>
          <w:tcPr>
            <w:tcW w:w="2591" w:type="dxa"/>
          </w:tcPr>
          <w:p w:rsidR="007A54DB" w:rsidRPr="00410377" w:rsidRDefault="00805EAE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College of </w:t>
            </w:r>
            <w:r w:rsidRPr="00410377">
              <w:rPr>
                <w:rFonts w:ascii="Verdana" w:hAnsi="Verdana"/>
              </w:rPr>
              <w:t>Egg</w:t>
            </w:r>
            <w:r w:rsidR="007A54DB" w:rsidRPr="00410377">
              <w:rPr>
                <w:rFonts w:ascii="Verdana" w:hAnsi="Verdana"/>
              </w:rPr>
              <w:t>.    Poonjar,Kottayam,</w:t>
            </w: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 xml:space="preserve">         Kerala</w:t>
            </w:r>
          </w:p>
        </w:tc>
        <w:tc>
          <w:tcPr>
            <w:tcW w:w="2680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>Cochin University of Science And Technology</w:t>
            </w:r>
          </w:p>
        </w:tc>
        <w:tc>
          <w:tcPr>
            <w:tcW w:w="893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</w:p>
          <w:p w:rsidR="007A54DB" w:rsidRPr="00410377" w:rsidRDefault="00452A6E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66</w:t>
            </w:r>
            <w:r w:rsidR="007A54DB" w:rsidRPr="00410377">
              <w:rPr>
                <w:rFonts w:ascii="Verdana" w:hAnsi="Verdana"/>
              </w:rPr>
              <w:t>%</w:t>
            </w:r>
          </w:p>
        </w:tc>
        <w:tc>
          <w:tcPr>
            <w:tcW w:w="2233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 xml:space="preserve">    2007-2011</w:t>
            </w:r>
          </w:p>
        </w:tc>
      </w:tr>
      <w:tr w:rsidR="007A54DB" w:rsidRPr="00410377" w:rsidTr="007A54DB">
        <w:trPr>
          <w:trHeight w:val="999"/>
        </w:trPr>
        <w:tc>
          <w:tcPr>
            <w:tcW w:w="1626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 xml:space="preserve">      HSE</w:t>
            </w: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 xml:space="preserve">    (10+2)</w:t>
            </w:r>
          </w:p>
        </w:tc>
        <w:tc>
          <w:tcPr>
            <w:tcW w:w="2591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>St.Anne’s H.S.S.</w:t>
            </w: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>Kuryanadu,Kottayam,</w:t>
            </w: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>Kerala</w:t>
            </w:r>
          </w:p>
        </w:tc>
        <w:tc>
          <w:tcPr>
            <w:tcW w:w="2680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>Board of Higher Secondary Examination Govt. Of Kerala</w:t>
            </w:r>
          </w:p>
        </w:tc>
        <w:tc>
          <w:tcPr>
            <w:tcW w:w="893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 xml:space="preserve"> 82%</w:t>
            </w:r>
          </w:p>
        </w:tc>
        <w:tc>
          <w:tcPr>
            <w:tcW w:w="2233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 xml:space="preserve">   2004-2006</w:t>
            </w:r>
          </w:p>
        </w:tc>
      </w:tr>
      <w:tr w:rsidR="007A54DB" w:rsidRPr="00410377" w:rsidTr="007A54DB">
        <w:trPr>
          <w:trHeight w:val="558"/>
        </w:trPr>
        <w:tc>
          <w:tcPr>
            <w:tcW w:w="1626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 xml:space="preserve">    SSLC</w:t>
            </w:r>
          </w:p>
        </w:tc>
        <w:tc>
          <w:tcPr>
            <w:tcW w:w="2591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>St.Joseph’sH.S. Kudackachira,</w:t>
            </w: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>Kottayam,Kerala</w:t>
            </w:r>
          </w:p>
        </w:tc>
        <w:tc>
          <w:tcPr>
            <w:tcW w:w="2680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>General Education     Department</w:t>
            </w: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>Govt.of Kerala</w:t>
            </w:r>
          </w:p>
        </w:tc>
        <w:tc>
          <w:tcPr>
            <w:tcW w:w="893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 xml:space="preserve"> 89%</w:t>
            </w:r>
          </w:p>
        </w:tc>
        <w:tc>
          <w:tcPr>
            <w:tcW w:w="2233" w:type="dxa"/>
          </w:tcPr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</w:p>
          <w:p w:rsidR="007A54DB" w:rsidRPr="00410377" w:rsidRDefault="007A54DB" w:rsidP="00CE37B0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410377">
              <w:rPr>
                <w:rFonts w:ascii="Verdana" w:hAnsi="Verdana"/>
              </w:rPr>
              <w:t xml:space="preserve">    2003-2004</w:t>
            </w:r>
          </w:p>
        </w:tc>
      </w:tr>
    </w:tbl>
    <w:p w:rsidR="00C63B78" w:rsidRDefault="00C63B78">
      <w:pPr>
        <w:pStyle w:val="Heading1"/>
        <w:tabs>
          <w:tab w:val="left" w:pos="0"/>
        </w:tabs>
        <w:jc w:val="left"/>
      </w:pPr>
    </w:p>
    <w:p w:rsidR="00C63B78" w:rsidRDefault="00C63B78">
      <w:pPr>
        <w:spacing w:after="120"/>
        <w:ind w:left="2160" w:hanging="2160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:rsidR="00C63B78" w:rsidRDefault="00C63B78">
      <w:pPr>
        <w:spacing w:after="120"/>
        <w:ind w:left="2160" w:hanging="2160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:rsidR="007A54DB" w:rsidRDefault="007A54DB">
      <w:pPr>
        <w:spacing w:after="120"/>
        <w:ind w:left="2160" w:hanging="2160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:rsidR="007A54DB" w:rsidRDefault="007A54DB">
      <w:pPr>
        <w:spacing w:after="120"/>
        <w:ind w:left="2160" w:hanging="2160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:rsidR="007A54DB" w:rsidRDefault="007A54DB" w:rsidP="006E76DC">
      <w:pPr>
        <w:spacing w:after="120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:rsidR="00C63B78" w:rsidRPr="00B72B78" w:rsidRDefault="00C63B78">
      <w:pPr>
        <w:spacing w:after="120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B72B78">
        <w:rPr>
          <w:rFonts w:ascii="Verdana" w:hAnsi="Verdana"/>
          <w:b/>
          <w:bCs/>
          <w:color w:val="000000"/>
          <w:sz w:val="22"/>
          <w:szCs w:val="22"/>
          <w:u w:val="single"/>
        </w:rPr>
        <w:t>IT Work Experience:   (</w:t>
      </w:r>
      <w:r w:rsidR="00BD5D6D" w:rsidRPr="00B72B78">
        <w:rPr>
          <w:rFonts w:ascii="Verdana" w:hAnsi="Verdana"/>
          <w:b/>
          <w:bCs/>
          <w:color w:val="000000"/>
          <w:sz w:val="22"/>
          <w:szCs w:val="22"/>
          <w:u w:val="single"/>
        </w:rPr>
        <w:t>2</w:t>
      </w:r>
      <w:r w:rsidR="009E167E">
        <w:rPr>
          <w:rFonts w:ascii="Verdana" w:hAnsi="Verdana"/>
          <w:b/>
          <w:bCs/>
          <w:color w:val="000000"/>
          <w:sz w:val="22"/>
          <w:szCs w:val="22"/>
          <w:u w:val="single"/>
        </w:rPr>
        <w:t>.3</w:t>
      </w:r>
      <w:r w:rsidR="00BD5D6D" w:rsidRPr="00B72B78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years</w:t>
      </w:r>
      <w:r w:rsidRPr="00B72B78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)  </w:t>
      </w:r>
    </w:p>
    <w:p w:rsidR="00C63B78" w:rsidRDefault="00C63B78">
      <w:pPr>
        <w:spacing w:after="120"/>
        <w:ind w:left="2160" w:hanging="2160"/>
        <w:rPr>
          <w:rFonts w:ascii="Verdana" w:hAnsi="Verdana"/>
          <w:b/>
          <w:bCs/>
          <w:color w:val="000000"/>
          <w:sz w:val="22"/>
          <w:szCs w:val="22"/>
        </w:rPr>
      </w:pPr>
    </w:p>
    <w:p w:rsidR="00C63B78" w:rsidRDefault="00301026">
      <w:pPr>
        <w:spacing w:after="120"/>
        <w:ind w:left="2160" w:hanging="216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Focuz</w:t>
      </w:r>
      <w:r w:rsidR="003A3560">
        <w:rPr>
          <w:rFonts w:ascii="Verdana" w:hAnsi="Verdana"/>
          <w:b/>
          <w:bCs/>
          <w:color w:val="000000"/>
          <w:sz w:val="20"/>
          <w:szCs w:val="20"/>
        </w:rPr>
        <w:t>Infotech</w:t>
      </w:r>
      <w:r>
        <w:rPr>
          <w:rFonts w:ascii="Verdana" w:hAnsi="Verdana"/>
          <w:b/>
          <w:bCs/>
          <w:color w:val="000000"/>
          <w:sz w:val="20"/>
          <w:szCs w:val="20"/>
        </w:rPr>
        <w:t>, Kochi</w:t>
      </w:r>
    </w:p>
    <w:p w:rsidR="00C63B78" w:rsidRPr="00551DF2" w:rsidRDefault="00C63B78" w:rsidP="00551DF2">
      <w:pPr>
        <w:spacing w:after="120"/>
        <w:ind w:left="2160" w:hanging="216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Period :</w:t>
      </w:r>
      <w:r w:rsidR="00C96044">
        <w:rPr>
          <w:rFonts w:ascii="Verdana" w:hAnsi="Verdana"/>
          <w:b/>
          <w:bCs/>
          <w:color w:val="000000"/>
          <w:sz w:val="20"/>
          <w:szCs w:val="20"/>
        </w:rPr>
        <w:t>August 2011</w:t>
      </w:r>
      <w:r w:rsidR="00551DF2">
        <w:rPr>
          <w:rFonts w:ascii="Verdana" w:hAnsi="Verdana"/>
          <w:b/>
          <w:bCs/>
          <w:color w:val="000000"/>
          <w:sz w:val="20"/>
          <w:szCs w:val="20"/>
        </w:rPr>
        <w:t xml:space="preserve"> to till date</w:t>
      </w:r>
    </w:p>
    <w:p w:rsidR="00690F35" w:rsidRDefault="009720B9" w:rsidP="00690F35">
      <w:pPr>
        <w:numPr>
          <w:ilvl w:val="0"/>
          <w:numId w:val="9"/>
        </w:numPr>
        <w:tabs>
          <w:tab w:val="left" w:pos="2880"/>
        </w:tabs>
        <w:spacing w:after="120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Java,J2EE</w:t>
      </w:r>
    </w:p>
    <w:p w:rsidR="00690F35" w:rsidRDefault="003A3560" w:rsidP="00690F35">
      <w:pPr>
        <w:numPr>
          <w:ilvl w:val="0"/>
          <w:numId w:val="9"/>
        </w:numPr>
        <w:tabs>
          <w:tab w:val="left" w:pos="2880"/>
        </w:tabs>
        <w:spacing w:after="120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Kate</w:t>
      </w:r>
    </w:p>
    <w:p w:rsidR="00690F35" w:rsidRDefault="00EE284A" w:rsidP="00690F35">
      <w:pPr>
        <w:numPr>
          <w:ilvl w:val="0"/>
          <w:numId w:val="9"/>
        </w:numPr>
        <w:tabs>
          <w:tab w:val="left" w:pos="2880"/>
        </w:tabs>
        <w:spacing w:after="120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Netbeans</w:t>
      </w:r>
    </w:p>
    <w:p w:rsidR="00690F35" w:rsidRDefault="00690F35" w:rsidP="00690F35">
      <w:pPr>
        <w:numPr>
          <w:ilvl w:val="0"/>
          <w:numId w:val="9"/>
        </w:numPr>
        <w:tabs>
          <w:tab w:val="left" w:pos="2880"/>
        </w:tabs>
        <w:spacing w:after="120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Worked in </w:t>
      </w:r>
      <w:r w:rsidR="00EE284A">
        <w:rPr>
          <w:rFonts w:ascii="Verdana" w:hAnsi="Verdana"/>
          <w:bCs/>
          <w:color w:val="000000"/>
          <w:sz w:val="20"/>
          <w:szCs w:val="20"/>
        </w:rPr>
        <w:t>Postgresql</w:t>
      </w:r>
      <w:r w:rsidR="00D0693C">
        <w:rPr>
          <w:rFonts w:ascii="Verdana" w:hAnsi="Verdana"/>
          <w:bCs/>
          <w:color w:val="000000"/>
          <w:sz w:val="20"/>
          <w:szCs w:val="20"/>
        </w:rPr>
        <w:t xml:space="preserve"> DBA</w:t>
      </w:r>
      <w:r>
        <w:rPr>
          <w:rFonts w:ascii="Verdana" w:hAnsi="Verdana"/>
          <w:bCs/>
          <w:color w:val="000000"/>
          <w:sz w:val="20"/>
          <w:szCs w:val="20"/>
        </w:rPr>
        <w:t>.</w:t>
      </w:r>
    </w:p>
    <w:p w:rsidR="00690F35" w:rsidRDefault="00690F35" w:rsidP="00690F35">
      <w:pPr>
        <w:spacing w:after="120"/>
        <w:ind w:left="720"/>
        <w:rPr>
          <w:rFonts w:ascii="Verdana" w:hAnsi="Verdana"/>
          <w:bCs/>
          <w:color w:val="000000"/>
          <w:sz w:val="20"/>
          <w:szCs w:val="20"/>
        </w:rPr>
      </w:pPr>
    </w:p>
    <w:p w:rsidR="00690F35" w:rsidRPr="00B72B78" w:rsidRDefault="00690F35" w:rsidP="00690F35">
      <w:pPr>
        <w:spacing w:after="120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B72B78">
        <w:rPr>
          <w:rFonts w:ascii="Verdana" w:hAnsi="Verdana"/>
          <w:b/>
          <w:bCs/>
          <w:color w:val="000000"/>
          <w:sz w:val="22"/>
          <w:szCs w:val="22"/>
          <w:u w:val="single"/>
        </w:rPr>
        <w:t>Responsibilities Taken</w:t>
      </w:r>
    </w:p>
    <w:p w:rsidR="00690F35" w:rsidRDefault="00690F35" w:rsidP="00690F35">
      <w:pPr>
        <w:numPr>
          <w:ilvl w:val="0"/>
          <w:numId w:val="7"/>
        </w:numPr>
        <w:suppressAutoHyphens w:val="0"/>
        <w:jc w:val="both"/>
      </w:pPr>
      <w:r w:rsidRPr="009F1F69">
        <w:t>Requirement Gathering</w:t>
      </w:r>
      <w:r w:rsidRPr="007335FC">
        <w:t xml:space="preserve"> and development of changes required to be compatible with the latest version.</w:t>
      </w:r>
    </w:p>
    <w:p w:rsidR="00690F35" w:rsidRPr="007335FC" w:rsidRDefault="00690F35" w:rsidP="00690F35">
      <w:pPr>
        <w:numPr>
          <w:ilvl w:val="0"/>
          <w:numId w:val="7"/>
        </w:numPr>
        <w:suppressAutoHyphens w:val="0"/>
        <w:jc w:val="both"/>
      </w:pPr>
      <w:r w:rsidRPr="007335FC">
        <w:t>Writing new codes, reusing the existing codes to accomplish format requirement and peer review.</w:t>
      </w:r>
    </w:p>
    <w:p w:rsidR="00690F35" w:rsidRPr="007335FC" w:rsidRDefault="00690F35" w:rsidP="00690F35">
      <w:pPr>
        <w:numPr>
          <w:ilvl w:val="0"/>
          <w:numId w:val="7"/>
        </w:numPr>
        <w:suppressAutoHyphens w:val="0"/>
        <w:jc w:val="both"/>
      </w:pPr>
      <w:r w:rsidRPr="00134DEE">
        <w:rPr>
          <w:b/>
        </w:rPr>
        <w:t>Documenting</w:t>
      </w:r>
      <w:r w:rsidRPr="007335FC">
        <w:t xml:space="preserve"> the changes and testing defects.</w:t>
      </w:r>
    </w:p>
    <w:p w:rsidR="00690F35" w:rsidRPr="007335FC" w:rsidRDefault="00690F35" w:rsidP="00690F35">
      <w:pPr>
        <w:numPr>
          <w:ilvl w:val="0"/>
          <w:numId w:val="7"/>
        </w:numPr>
        <w:suppressAutoHyphens w:val="0"/>
        <w:jc w:val="both"/>
      </w:pPr>
      <w:r w:rsidRPr="00134DEE">
        <w:rPr>
          <w:b/>
        </w:rPr>
        <w:t>Cross-training</w:t>
      </w:r>
      <w:r w:rsidRPr="007335FC">
        <w:t xml:space="preserve"> the team members to increase the technological and domain level knowledge within the team.</w:t>
      </w:r>
    </w:p>
    <w:p w:rsidR="00690F35" w:rsidRPr="007335FC" w:rsidRDefault="00690F35" w:rsidP="00690F35">
      <w:pPr>
        <w:numPr>
          <w:ilvl w:val="0"/>
          <w:numId w:val="7"/>
        </w:numPr>
        <w:suppressAutoHyphens w:val="0"/>
        <w:jc w:val="both"/>
      </w:pPr>
      <w:r w:rsidRPr="007335FC">
        <w:t>Co-</w:t>
      </w:r>
      <w:r w:rsidR="000F53E3" w:rsidRPr="007335FC">
        <w:t>coordinating</w:t>
      </w:r>
      <w:r w:rsidRPr="007335FC">
        <w:t xml:space="preserve"> with various other support teams for assembly, testing, defect fixing and resolution.</w:t>
      </w:r>
    </w:p>
    <w:p w:rsidR="00690F35" w:rsidRDefault="00690F35" w:rsidP="00690F35">
      <w:pPr>
        <w:numPr>
          <w:ilvl w:val="0"/>
          <w:numId w:val="7"/>
        </w:numPr>
        <w:suppressAutoHyphens w:val="0"/>
        <w:jc w:val="both"/>
      </w:pPr>
      <w:r w:rsidRPr="007335FC">
        <w:t>Responsible for developing, managing and monitoring of my team and providing them necessary support and trainings.</w:t>
      </w:r>
    </w:p>
    <w:p w:rsidR="00C63B78" w:rsidRPr="007A7E3F" w:rsidRDefault="00C63B78">
      <w:pPr>
        <w:pStyle w:val="Heading1"/>
        <w:tabs>
          <w:tab w:val="left" w:pos="0"/>
        </w:tabs>
        <w:jc w:val="left"/>
        <w:rPr>
          <w:rFonts w:ascii="Verdana" w:hAnsi="Verdana"/>
          <w:color w:val="000000"/>
          <w:sz w:val="22"/>
          <w:u w:val="single"/>
        </w:rPr>
      </w:pPr>
      <w:r w:rsidRPr="007A7E3F">
        <w:rPr>
          <w:rFonts w:ascii="Verdana" w:hAnsi="Verdana"/>
          <w:color w:val="000000"/>
          <w:sz w:val="22"/>
          <w:u w:val="single"/>
        </w:rPr>
        <w:t>Projects</w:t>
      </w:r>
    </w:p>
    <w:p w:rsidR="007A7E3F" w:rsidRDefault="007A7E3F" w:rsidP="00296B05">
      <w:pPr>
        <w:rPr>
          <w:b/>
          <w:sz w:val="22"/>
          <w:szCs w:val="22"/>
          <w:u w:val="single"/>
        </w:rPr>
      </w:pPr>
    </w:p>
    <w:p w:rsidR="007A7E3F" w:rsidRPr="007A7E3F" w:rsidRDefault="007A7E3F" w:rsidP="00296B05">
      <w:pPr>
        <w:rPr>
          <w:b/>
          <w:sz w:val="22"/>
          <w:szCs w:val="22"/>
        </w:rPr>
      </w:pPr>
      <w:r w:rsidRPr="007A7E3F">
        <w:rPr>
          <w:b/>
          <w:sz w:val="22"/>
          <w:szCs w:val="22"/>
        </w:rPr>
        <w:t>1.</w:t>
      </w:r>
    </w:p>
    <w:tbl>
      <w:tblPr>
        <w:tblW w:w="9270" w:type="dxa"/>
        <w:tblInd w:w="36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01"/>
        <w:gridCol w:w="7669"/>
      </w:tblGrid>
      <w:tr w:rsidR="00E960AF" w:rsidRPr="000C099C" w:rsidTr="00C5572A">
        <w:trPr>
          <w:trHeight w:val="166"/>
        </w:trPr>
        <w:tc>
          <w:tcPr>
            <w:tcW w:w="16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E960AF" w:rsidRPr="000C099C" w:rsidRDefault="00E960AF" w:rsidP="00CE37B0">
            <w:pPr>
              <w:snapToGrid w:val="0"/>
              <w:spacing w:after="6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C099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960AF" w:rsidRPr="000C099C" w:rsidRDefault="00E960AF" w:rsidP="00CE37B0">
            <w:pPr>
              <w:snapToGrid w:val="0"/>
              <w:spacing w:after="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C099C">
              <w:rPr>
                <w:rFonts w:ascii="Arial" w:hAnsi="Arial" w:cs="Arial"/>
                <w:color w:val="000000"/>
                <w:sz w:val="22"/>
                <w:szCs w:val="22"/>
              </w:rPr>
              <w:t>TechFocuzRGovernancever 2.0</w:t>
            </w:r>
          </w:p>
        </w:tc>
      </w:tr>
      <w:tr w:rsidR="00E960AF" w:rsidRPr="000C099C" w:rsidTr="00C5572A">
        <w:trPr>
          <w:trHeight w:val="159"/>
        </w:trPr>
        <w:tc>
          <w:tcPr>
            <w:tcW w:w="9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960AF" w:rsidRPr="000C099C" w:rsidRDefault="00E960AF" w:rsidP="00CE37B0">
            <w:pPr>
              <w:snapToGrid w:val="0"/>
              <w:spacing w:after="6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C099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 of the project</w:t>
            </w:r>
          </w:p>
        </w:tc>
      </w:tr>
      <w:tr w:rsidR="00E960AF" w:rsidRPr="000C099C" w:rsidTr="00C5572A">
        <w:trPr>
          <w:trHeight w:val="900"/>
        </w:trPr>
        <w:tc>
          <w:tcPr>
            <w:tcW w:w="9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960AF" w:rsidRPr="00E960AF" w:rsidRDefault="00E960AF" w:rsidP="00CE37B0">
            <w:pPr>
              <w:autoSpaceDE w:val="0"/>
              <w:snapToGrid w:val="0"/>
              <w:jc w:val="both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 xml:space="preserve">TechfocuzRGovernance solution, the ERP Solution from </w:t>
            </w:r>
            <w:r w:rsidR="009870D3" w:rsidRPr="00E960AF">
              <w:rPr>
                <w:color w:val="000000"/>
                <w:sz w:val="22"/>
                <w:szCs w:val="22"/>
              </w:rPr>
              <w:t>Focuz</w:t>
            </w:r>
            <w:r w:rsidRPr="00E960AF">
              <w:rPr>
                <w:color w:val="000000"/>
                <w:sz w:val="22"/>
                <w:szCs w:val="22"/>
              </w:rPr>
              <w:t xml:space="preserve"> InfoTech, is specifically designed to meet the requirements of </w:t>
            </w:r>
            <w:r w:rsidRPr="007E7DE3">
              <w:rPr>
                <w:rStyle w:val="Emphasis"/>
                <w:b/>
                <w:i w:val="0"/>
                <w:sz w:val="22"/>
                <w:szCs w:val="22"/>
              </w:rPr>
              <w:t>BUREAU OF INDIAN STANDARDS(BIS)</w:t>
            </w:r>
            <w:r w:rsidRPr="007E7DE3">
              <w:rPr>
                <w:i/>
                <w:color w:val="000000"/>
                <w:sz w:val="22"/>
                <w:szCs w:val="22"/>
              </w:rPr>
              <w:t>.</w:t>
            </w:r>
            <w:r w:rsidRPr="00E960AF">
              <w:rPr>
                <w:color w:val="000000"/>
                <w:sz w:val="22"/>
                <w:szCs w:val="22"/>
              </w:rPr>
              <w:t xml:space="preserve"> It is based on the Indian Government Fundamental Rules and regulations and incorporates the same forms and registers used by these organizations to enable faster, transparent &amp; efficient document flow. </w:t>
            </w:r>
            <w:r w:rsidRPr="00E960AF">
              <w:rPr>
                <w:color w:val="000000"/>
                <w:sz w:val="22"/>
                <w:szCs w:val="22"/>
              </w:rPr>
              <w:br/>
              <w:t>Techfocuz R-Governance is completely compliant with the Indian Government requirements especially Administrationmodule. This seamlessly integrates all the administration processes, including Payroll, Pension, Advances, Provident Fund etc</w:t>
            </w:r>
          </w:p>
          <w:p w:rsidR="00E960AF" w:rsidRPr="00E960AF" w:rsidRDefault="00E960AF" w:rsidP="00CE37B0">
            <w:pPr>
              <w:autoSpaceDE w:val="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 xml:space="preserve">       The major modules are</w:t>
            </w:r>
          </w:p>
          <w:p w:rsidR="00E960AF" w:rsidRPr="00E960AF" w:rsidRDefault="00E960AF" w:rsidP="00E960AF">
            <w:pPr>
              <w:numPr>
                <w:ilvl w:val="0"/>
                <w:numId w:val="3"/>
              </w:numPr>
              <w:tabs>
                <w:tab w:val="clear" w:pos="2880"/>
                <w:tab w:val="num" w:pos="0"/>
              </w:tabs>
              <w:autoSpaceDE w:val="0"/>
              <w:ind w:left="72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>HRMS(Bills-Payroll, Bill Preparation, Establishment-Changes in Masters)</w:t>
            </w:r>
          </w:p>
          <w:p w:rsidR="00E960AF" w:rsidRPr="00E960AF" w:rsidRDefault="00E960AF" w:rsidP="00E960AF">
            <w:pPr>
              <w:numPr>
                <w:ilvl w:val="0"/>
                <w:numId w:val="3"/>
              </w:numPr>
              <w:tabs>
                <w:tab w:val="clear" w:pos="2880"/>
                <w:tab w:val="num" w:pos="0"/>
              </w:tabs>
              <w:autoSpaceDE w:val="0"/>
              <w:ind w:left="72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>Pension.</w:t>
            </w:r>
          </w:p>
          <w:p w:rsidR="00E960AF" w:rsidRPr="00E960AF" w:rsidRDefault="00E960AF" w:rsidP="00E960AF">
            <w:pPr>
              <w:numPr>
                <w:ilvl w:val="0"/>
                <w:numId w:val="3"/>
              </w:numPr>
              <w:tabs>
                <w:tab w:val="clear" w:pos="2880"/>
                <w:tab w:val="num" w:pos="0"/>
              </w:tabs>
              <w:autoSpaceDE w:val="0"/>
              <w:ind w:left="72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>Income Tax.</w:t>
            </w:r>
          </w:p>
          <w:p w:rsidR="00E960AF" w:rsidRPr="00E960AF" w:rsidRDefault="00E960AF" w:rsidP="00CE37B0">
            <w:pPr>
              <w:autoSpaceDE w:val="0"/>
              <w:ind w:left="720"/>
              <w:rPr>
                <w:color w:val="000000"/>
                <w:sz w:val="22"/>
                <w:szCs w:val="22"/>
              </w:rPr>
            </w:pPr>
          </w:p>
        </w:tc>
      </w:tr>
      <w:tr w:rsidR="00E960AF" w:rsidRPr="000C099C" w:rsidTr="00C5572A">
        <w:trPr>
          <w:trHeight w:val="159"/>
        </w:trPr>
        <w:tc>
          <w:tcPr>
            <w:tcW w:w="16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E960AF" w:rsidRPr="00E960AF" w:rsidRDefault="00E960AF" w:rsidP="00CE37B0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E960AF">
              <w:rPr>
                <w:b/>
                <w:bCs/>
                <w:color w:val="000000"/>
                <w:sz w:val="22"/>
                <w:szCs w:val="22"/>
              </w:rPr>
              <w:t>Role                     </w:t>
            </w:r>
          </w:p>
        </w:tc>
        <w:tc>
          <w:tcPr>
            <w:tcW w:w="7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960AF" w:rsidRPr="00E960AF" w:rsidRDefault="00E960AF" w:rsidP="00CE37B0">
            <w:pPr>
              <w:snapToGrid w:val="0"/>
              <w:spacing w:after="6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 xml:space="preserve"> Software Engineer/Programmer</w:t>
            </w:r>
          </w:p>
        </w:tc>
      </w:tr>
      <w:tr w:rsidR="00E960AF" w:rsidRPr="000C099C" w:rsidTr="00C5572A">
        <w:trPr>
          <w:trHeight w:val="159"/>
        </w:trPr>
        <w:tc>
          <w:tcPr>
            <w:tcW w:w="16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E960AF" w:rsidRPr="00E960AF" w:rsidRDefault="00E960AF" w:rsidP="00CE37B0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E960AF">
              <w:rPr>
                <w:b/>
                <w:bCs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7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960AF" w:rsidRPr="00E960AF" w:rsidRDefault="00E960AF" w:rsidP="00CE37B0">
            <w:pPr>
              <w:snapToGrid w:val="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 xml:space="preserve"> HRMS, Pension, Income Tax.</w:t>
            </w:r>
          </w:p>
        </w:tc>
      </w:tr>
      <w:tr w:rsidR="00E960AF" w:rsidRPr="000C099C" w:rsidTr="00C5572A">
        <w:trPr>
          <w:trHeight w:val="237"/>
        </w:trPr>
        <w:tc>
          <w:tcPr>
            <w:tcW w:w="16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E960AF" w:rsidRPr="00E960AF" w:rsidRDefault="00E960AF" w:rsidP="00CE37B0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E960AF">
              <w:rPr>
                <w:b/>
                <w:bCs/>
                <w:color w:val="000000"/>
                <w:sz w:val="22"/>
                <w:szCs w:val="22"/>
              </w:rPr>
              <w:t>Responsibility</w:t>
            </w:r>
          </w:p>
        </w:tc>
        <w:tc>
          <w:tcPr>
            <w:tcW w:w="7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960AF" w:rsidRPr="00E960AF" w:rsidRDefault="00E960AF" w:rsidP="00CE37B0">
            <w:pPr>
              <w:snapToGrid w:val="0"/>
              <w:spacing w:after="6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 xml:space="preserve"> A member of Project Development Team </w:t>
            </w:r>
          </w:p>
        </w:tc>
      </w:tr>
      <w:tr w:rsidR="00E960AF" w:rsidRPr="000C099C" w:rsidTr="00C5572A">
        <w:trPr>
          <w:trHeight w:val="81"/>
        </w:trPr>
        <w:tc>
          <w:tcPr>
            <w:tcW w:w="16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E960AF" w:rsidRPr="00E960AF" w:rsidRDefault="00E960AF" w:rsidP="00CE37B0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E960AF">
              <w:rPr>
                <w:b/>
                <w:bCs/>
                <w:color w:val="000000"/>
                <w:sz w:val="22"/>
                <w:szCs w:val="22"/>
              </w:rPr>
              <w:t>Software/Tools</w:t>
            </w:r>
          </w:p>
        </w:tc>
        <w:tc>
          <w:tcPr>
            <w:tcW w:w="7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960AF" w:rsidRPr="00E960AF" w:rsidRDefault="00E960AF" w:rsidP="00CE37B0">
            <w:pPr>
              <w:snapToGrid w:val="0"/>
              <w:spacing w:after="6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 xml:space="preserve"> Java, Struts, </w:t>
            </w:r>
            <w:r w:rsidR="0000044B" w:rsidRPr="00E960AF">
              <w:rPr>
                <w:color w:val="000000"/>
                <w:sz w:val="22"/>
                <w:szCs w:val="22"/>
              </w:rPr>
              <w:t>Postgresql</w:t>
            </w:r>
            <w:r w:rsidRPr="00E960AF">
              <w:rPr>
                <w:color w:val="000000"/>
                <w:sz w:val="22"/>
                <w:szCs w:val="22"/>
              </w:rPr>
              <w:t xml:space="preserve">, AJAX, </w:t>
            </w:r>
            <w:r w:rsidR="0000044B" w:rsidRPr="00E960AF">
              <w:rPr>
                <w:color w:val="000000"/>
                <w:sz w:val="22"/>
                <w:szCs w:val="22"/>
              </w:rPr>
              <w:t>Tomcat, Linux</w:t>
            </w:r>
            <w:r w:rsidRPr="00E960AF">
              <w:rPr>
                <w:color w:val="000000"/>
                <w:sz w:val="22"/>
                <w:szCs w:val="22"/>
              </w:rPr>
              <w:t>.</w:t>
            </w:r>
          </w:p>
        </w:tc>
      </w:tr>
      <w:tr w:rsidR="00E960AF" w:rsidRPr="000C099C" w:rsidTr="00C5572A">
        <w:trPr>
          <w:trHeight w:val="219"/>
        </w:trPr>
        <w:tc>
          <w:tcPr>
            <w:tcW w:w="16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E960AF" w:rsidRPr="00E960AF" w:rsidRDefault="00E960AF" w:rsidP="00CE37B0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E960AF">
              <w:rPr>
                <w:b/>
                <w:bCs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7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960AF" w:rsidRPr="00E960AF" w:rsidRDefault="00E960AF" w:rsidP="00CE37B0">
            <w:pPr>
              <w:snapToGrid w:val="0"/>
              <w:spacing w:after="60"/>
              <w:rPr>
                <w:color w:val="000000"/>
                <w:sz w:val="22"/>
                <w:szCs w:val="22"/>
              </w:rPr>
            </w:pPr>
            <w:r w:rsidRPr="00E960AF">
              <w:rPr>
                <w:rStyle w:val="Emphasis"/>
                <w:b/>
                <w:i w:val="0"/>
                <w:sz w:val="22"/>
                <w:szCs w:val="22"/>
              </w:rPr>
              <w:t>BUREAU OF INDIAN STANDARDS</w:t>
            </w:r>
            <w:r>
              <w:rPr>
                <w:rStyle w:val="Emphasis"/>
                <w:b/>
                <w:i w:val="0"/>
                <w:sz w:val="22"/>
                <w:szCs w:val="22"/>
              </w:rPr>
              <w:t>,</w:t>
            </w:r>
            <w:r w:rsidRPr="00E960AF">
              <w:rPr>
                <w:sz w:val="22"/>
                <w:szCs w:val="22"/>
              </w:rPr>
              <w:t>New Delhi</w:t>
            </w:r>
          </w:p>
        </w:tc>
      </w:tr>
    </w:tbl>
    <w:p w:rsidR="00C63B78" w:rsidRDefault="00C63B78"/>
    <w:p w:rsidR="00A61A8D" w:rsidRPr="007A7E3F" w:rsidRDefault="00C5572A" w:rsidP="00A61A8D">
      <w:pPr>
        <w:rPr>
          <w:b/>
          <w:sz w:val="22"/>
          <w:szCs w:val="22"/>
        </w:rPr>
      </w:pPr>
      <w:r w:rsidRPr="00C5572A">
        <w:rPr>
          <w:b/>
        </w:rPr>
        <w:lastRenderedPageBreak/>
        <w:t>2</w:t>
      </w:r>
      <w:r>
        <w:t>.</w:t>
      </w:r>
      <w:r w:rsidR="00A61A8D" w:rsidRPr="00A61A8D">
        <w:rPr>
          <w:b/>
          <w:sz w:val="22"/>
          <w:szCs w:val="22"/>
        </w:rPr>
        <w:t xml:space="preserve"> </w:t>
      </w:r>
    </w:p>
    <w:tbl>
      <w:tblPr>
        <w:tblW w:w="9270" w:type="dxa"/>
        <w:tblInd w:w="36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01"/>
        <w:gridCol w:w="7669"/>
      </w:tblGrid>
      <w:tr w:rsidR="00A61A8D" w:rsidRPr="000C099C" w:rsidTr="00687039">
        <w:trPr>
          <w:trHeight w:val="166"/>
        </w:trPr>
        <w:tc>
          <w:tcPr>
            <w:tcW w:w="16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61A8D" w:rsidRPr="000C099C" w:rsidRDefault="00A61A8D" w:rsidP="00687039">
            <w:pPr>
              <w:snapToGrid w:val="0"/>
              <w:spacing w:after="6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C099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61A8D" w:rsidRPr="000C099C" w:rsidRDefault="00A61A8D" w:rsidP="00687039">
            <w:pPr>
              <w:snapToGrid w:val="0"/>
              <w:spacing w:after="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C099C">
              <w:rPr>
                <w:rFonts w:ascii="Arial" w:hAnsi="Arial" w:cs="Arial"/>
                <w:color w:val="000000"/>
                <w:sz w:val="22"/>
                <w:szCs w:val="22"/>
              </w:rPr>
              <w:t>TechFocuzRGovernancever 2.0</w:t>
            </w:r>
          </w:p>
        </w:tc>
      </w:tr>
      <w:tr w:rsidR="00A61A8D" w:rsidRPr="000C099C" w:rsidTr="00687039">
        <w:trPr>
          <w:trHeight w:val="159"/>
        </w:trPr>
        <w:tc>
          <w:tcPr>
            <w:tcW w:w="9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61A8D" w:rsidRPr="000C099C" w:rsidRDefault="00A61A8D" w:rsidP="00687039">
            <w:pPr>
              <w:snapToGrid w:val="0"/>
              <w:spacing w:after="6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C099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 of the project</w:t>
            </w:r>
          </w:p>
        </w:tc>
      </w:tr>
      <w:tr w:rsidR="00A61A8D" w:rsidRPr="000C099C" w:rsidTr="00687039">
        <w:trPr>
          <w:trHeight w:val="900"/>
        </w:trPr>
        <w:tc>
          <w:tcPr>
            <w:tcW w:w="9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61A8D" w:rsidRPr="00E960AF" w:rsidRDefault="00A61A8D" w:rsidP="00687039">
            <w:pPr>
              <w:autoSpaceDE w:val="0"/>
              <w:snapToGrid w:val="0"/>
              <w:jc w:val="both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 xml:space="preserve">TechfocuzRGovernance solution, the ERP Solution from Focuz InfoTech, is specifically designed to meet the requirements of </w:t>
            </w:r>
            <w:r w:rsidR="00602F82">
              <w:rPr>
                <w:color w:val="000000"/>
                <w:sz w:val="22"/>
                <w:szCs w:val="22"/>
              </w:rPr>
              <w:t xml:space="preserve"> </w:t>
            </w:r>
            <w:r w:rsidR="00602F82">
              <w:rPr>
                <w:rStyle w:val="Emphasis"/>
                <w:b/>
                <w:i w:val="0"/>
                <w:sz w:val="22"/>
                <w:szCs w:val="22"/>
              </w:rPr>
              <w:t>I</w:t>
            </w:r>
            <w:r w:rsidR="00DC0AB9">
              <w:rPr>
                <w:rStyle w:val="Emphasis"/>
                <w:b/>
                <w:i w:val="0"/>
                <w:sz w:val="22"/>
                <w:szCs w:val="22"/>
              </w:rPr>
              <w:t>ndian</w:t>
            </w:r>
            <w:r w:rsidR="00602F82">
              <w:rPr>
                <w:rStyle w:val="Emphasis"/>
                <w:b/>
                <w:i w:val="0"/>
                <w:sz w:val="22"/>
                <w:szCs w:val="22"/>
              </w:rPr>
              <w:t xml:space="preserve"> P</w:t>
            </w:r>
            <w:r w:rsidR="00DC0AB9">
              <w:rPr>
                <w:rStyle w:val="Emphasis"/>
                <w:b/>
                <w:i w:val="0"/>
                <w:sz w:val="22"/>
                <w:szCs w:val="22"/>
              </w:rPr>
              <w:t>lywood</w:t>
            </w:r>
            <w:r w:rsidR="00602F82">
              <w:rPr>
                <w:rStyle w:val="Emphasis"/>
                <w:b/>
                <w:i w:val="0"/>
                <w:sz w:val="22"/>
                <w:szCs w:val="22"/>
              </w:rPr>
              <w:t xml:space="preserve"> I</w:t>
            </w:r>
            <w:r w:rsidR="00DC0AB9">
              <w:rPr>
                <w:rStyle w:val="Emphasis"/>
                <w:b/>
                <w:i w:val="0"/>
                <w:sz w:val="22"/>
                <w:szCs w:val="22"/>
              </w:rPr>
              <w:t>ndustries</w:t>
            </w:r>
            <w:r w:rsidR="00602F82">
              <w:rPr>
                <w:rStyle w:val="Emphasis"/>
                <w:b/>
                <w:i w:val="0"/>
                <w:sz w:val="22"/>
                <w:szCs w:val="22"/>
              </w:rPr>
              <w:t xml:space="preserve"> R</w:t>
            </w:r>
            <w:r w:rsidR="00DC0AB9">
              <w:rPr>
                <w:rStyle w:val="Emphasis"/>
                <w:b/>
                <w:i w:val="0"/>
                <w:sz w:val="22"/>
                <w:szCs w:val="22"/>
              </w:rPr>
              <w:t>esearch</w:t>
            </w:r>
            <w:r w:rsidR="00602F82">
              <w:rPr>
                <w:rStyle w:val="Emphasis"/>
                <w:b/>
                <w:i w:val="0"/>
                <w:sz w:val="22"/>
                <w:szCs w:val="22"/>
              </w:rPr>
              <w:t xml:space="preserve"> </w:t>
            </w:r>
            <w:r w:rsidR="00DC0AB9">
              <w:rPr>
                <w:rStyle w:val="Emphasis"/>
                <w:b/>
                <w:i w:val="0"/>
                <w:sz w:val="22"/>
                <w:szCs w:val="22"/>
              </w:rPr>
              <w:t>and</w:t>
            </w:r>
            <w:r w:rsidR="00602F82">
              <w:rPr>
                <w:rStyle w:val="Emphasis"/>
                <w:b/>
                <w:i w:val="0"/>
                <w:sz w:val="22"/>
                <w:szCs w:val="22"/>
              </w:rPr>
              <w:t xml:space="preserve"> T</w:t>
            </w:r>
            <w:r w:rsidR="00DC0AB9">
              <w:rPr>
                <w:rStyle w:val="Emphasis"/>
                <w:b/>
                <w:i w:val="0"/>
                <w:sz w:val="22"/>
                <w:szCs w:val="22"/>
              </w:rPr>
              <w:t>raining</w:t>
            </w:r>
            <w:r w:rsidR="00602F82">
              <w:rPr>
                <w:rStyle w:val="Emphasis"/>
                <w:b/>
                <w:i w:val="0"/>
                <w:sz w:val="22"/>
                <w:szCs w:val="22"/>
              </w:rPr>
              <w:t xml:space="preserve"> I</w:t>
            </w:r>
            <w:r w:rsidR="00DC0AB9">
              <w:rPr>
                <w:rStyle w:val="Emphasis"/>
                <w:b/>
                <w:i w:val="0"/>
                <w:sz w:val="22"/>
                <w:szCs w:val="22"/>
              </w:rPr>
              <w:t>nstitute</w:t>
            </w:r>
            <w:r w:rsidR="00602F82">
              <w:rPr>
                <w:rStyle w:val="Emphasis"/>
                <w:b/>
                <w:i w:val="0"/>
                <w:sz w:val="22"/>
                <w:szCs w:val="22"/>
              </w:rPr>
              <w:t xml:space="preserve">(IPIRTI) </w:t>
            </w:r>
            <w:r w:rsidRPr="007E7DE3">
              <w:rPr>
                <w:i/>
                <w:color w:val="000000"/>
                <w:sz w:val="22"/>
                <w:szCs w:val="22"/>
              </w:rPr>
              <w:t>.</w:t>
            </w:r>
            <w:r w:rsidRPr="00E960AF">
              <w:rPr>
                <w:color w:val="000000"/>
                <w:sz w:val="22"/>
                <w:szCs w:val="22"/>
              </w:rPr>
              <w:t xml:space="preserve"> It is based on the Indian Government Fundamental Rules and regulations and incorporates the same forms and registers used by these organizations to enable faster, transparent &amp; efficient</w:t>
            </w:r>
            <w:r w:rsidR="00416EAE">
              <w:rPr>
                <w:color w:val="000000"/>
                <w:sz w:val="22"/>
                <w:szCs w:val="22"/>
              </w:rPr>
              <w:t xml:space="preserve"> </w:t>
            </w:r>
            <w:r w:rsidRPr="00E960AF">
              <w:rPr>
                <w:color w:val="000000"/>
                <w:sz w:val="22"/>
                <w:szCs w:val="22"/>
              </w:rPr>
              <w:t xml:space="preserve">document flow. </w:t>
            </w:r>
            <w:r w:rsidRPr="00E960AF">
              <w:rPr>
                <w:color w:val="000000"/>
                <w:sz w:val="22"/>
                <w:szCs w:val="22"/>
              </w:rPr>
              <w:br/>
              <w:t>Techfocuz R-Governance is completely compliant with the Indian Government requirements especially Administrationmodule. This seamlessly integrates all the administration processes, including Payroll, Pension, Advances, Provident Fund etc</w:t>
            </w:r>
          </w:p>
          <w:p w:rsidR="00A61A8D" w:rsidRPr="00E960AF" w:rsidRDefault="00A61A8D" w:rsidP="00687039">
            <w:pPr>
              <w:autoSpaceDE w:val="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 xml:space="preserve">       The major modules are</w:t>
            </w:r>
          </w:p>
          <w:p w:rsidR="00A61A8D" w:rsidRPr="00E960AF" w:rsidRDefault="00A61A8D" w:rsidP="00687039">
            <w:pPr>
              <w:numPr>
                <w:ilvl w:val="0"/>
                <w:numId w:val="3"/>
              </w:numPr>
              <w:tabs>
                <w:tab w:val="clear" w:pos="2880"/>
                <w:tab w:val="num" w:pos="0"/>
              </w:tabs>
              <w:autoSpaceDE w:val="0"/>
              <w:ind w:left="72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>HRMS(Bills-Payroll, Bill Preparation, Establishment-Changes in Masters)</w:t>
            </w:r>
          </w:p>
          <w:p w:rsidR="00A61A8D" w:rsidRPr="00E960AF" w:rsidRDefault="00A61A8D" w:rsidP="00687039">
            <w:pPr>
              <w:numPr>
                <w:ilvl w:val="0"/>
                <w:numId w:val="3"/>
              </w:numPr>
              <w:tabs>
                <w:tab w:val="clear" w:pos="2880"/>
                <w:tab w:val="num" w:pos="0"/>
              </w:tabs>
              <w:autoSpaceDE w:val="0"/>
              <w:ind w:left="72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>Pension.</w:t>
            </w:r>
          </w:p>
          <w:p w:rsidR="00A61A8D" w:rsidRPr="00E960AF" w:rsidRDefault="00A61A8D" w:rsidP="00687039">
            <w:pPr>
              <w:numPr>
                <w:ilvl w:val="0"/>
                <w:numId w:val="3"/>
              </w:numPr>
              <w:tabs>
                <w:tab w:val="clear" w:pos="2880"/>
                <w:tab w:val="num" w:pos="0"/>
              </w:tabs>
              <w:autoSpaceDE w:val="0"/>
              <w:ind w:left="72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>Income Tax.</w:t>
            </w:r>
          </w:p>
          <w:p w:rsidR="00A61A8D" w:rsidRPr="00E960AF" w:rsidRDefault="00A61A8D" w:rsidP="00687039">
            <w:pPr>
              <w:autoSpaceDE w:val="0"/>
              <w:ind w:left="720"/>
              <w:rPr>
                <w:color w:val="000000"/>
                <w:sz w:val="22"/>
                <w:szCs w:val="22"/>
              </w:rPr>
            </w:pPr>
          </w:p>
        </w:tc>
      </w:tr>
      <w:tr w:rsidR="00A61A8D" w:rsidRPr="000C099C" w:rsidTr="00687039">
        <w:trPr>
          <w:trHeight w:val="159"/>
        </w:trPr>
        <w:tc>
          <w:tcPr>
            <w:tcW w:w="16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61A8D" w:rsidRPr="00E960AF" w:rsidRDefault="00A61A8D" w:rsidP="00687039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E960AF">
              <w:rPr>
                <w:b/>
                <w:bCs/>
                <w:color w:val="000000"/>
                <w:sz w:val="22"/>
                <w:szCs w:val="22"/>
              </w:rPr>
              <w:t>Role                     </w:t>
            </w:r>
          </w:p>
        </w:tc>
        <w:tc>
          <w:tcPr>
            <w:tcW w:w="7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61A8D" w:rsidRPr="00E960AF" w:rsidRDefault="00A61A8D" w:rsidP="00687039">
            <w:pPr>
              <w:snapToGrid w:val="0"/>
              <w:spacing w:after="6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 xml:space="preserve"> Software Engineer/Programmer</w:t>
            </w:r>
          </w:p>
        </w:tc>
      </w:tr>
      <w:tr w:rsidR="00A61A8D" w:rsidRPr="000C099C" w:rsidTr="00687039">
        <w:trPr>
          <w:trHeight w:val="159"/>
        </w:trPr>
        <w:tc>
          <w:tcPr>
            <w:tcW w:w="16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61A8D" w:rsidRPr="00E960AF" w:rsidRDefault="00A61A8D" w:rsidP="00687039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E960AF">
              <w:rPr>
                <w:b/>
                <w:bCs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7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61A8D" w:rsidRPr="00E960AF" w:rsidRDefault="00A61A8D" w:rsidP="00687039">
            <w:pPr>
              <w:snapToGrid w:val="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 xml:space="preserve"> HRMS, Pension, Income Tax.</w:t>
            </w:r>
          </w:p>
        </w:tc>
      </w:tr>
      <w:tr w:rsidR="00A61A8D" w:rsidRPr="000C099C" w:rsidTr="00687039">
        <w:trPr>
          <w:trHeight w:val="237"/>
        </w:trPr>
        <w:tc>
          <w:tcPr>
            <w:tcW w:w="16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61A8D" w:rsidRPr="00E960AF" w:rsidRDefault="00A61A8D" w:rsidP="00687039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E960AF">
              <w:rPr>
                <w:b/>
                <w:bCs/>
                <w:color w:val="000000"/>
                <w:sz w:val="22"/>
                <w:szCs w:val="22"/>
              </w:rPr>
              <w:t>Responsibility</w:t>
            </w:r>
          </w:p>
        </w:tc>
        <w:tc>
          <w:tcPr>
            <w:tcW w:w="7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61A8D" w:rsidRPr="00E960AF" w:rsidRDefault="00A61A8D" w:rsidP="00687039">
            <w:pPr>
              <w:snapToGrid w:val="0"/>
              <w:spacing w:after="6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 xml:space="preserve"> A member of Project Development Team </w:t>
            </w:r>
          </w:p>
        </w:tc>
      </w:tr>
      <w:tr w:rsidR="00A61A8D" w:rsidRPr="000C099C" w:rsidTr="00687039">
        <w:trPr>
          <w:trHeight w:val="81"/>
        </w:trPr>
        <w:tc>
          <w:tcPr>
            <w:tcW w:w="16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61A8D" w:rsidRPr="00E960AF" w:rsidRDefault="00A61A8D" w:rsidP="00687039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E960AF">
              <w:rPr>
                <w:b/>
                <w:bCs/>
                <w:color w:val="000000"/>
                <w:sz w:val="22"/>
                <w:szCs w:val="22"/>
              </w:rPr>
              <w:t>Software/Tools</w:t>
            </w:r>
          </w:p>
        </w:tc>
        <w:tc>
          <w:tcPr>
            <w:tcW w:w="7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61A8D" w:rsidRPr="00E960AF" w:rsidRDefault="00A61A8D" w:rsidP="00687039">
            <w:pPr>
              <w:snapToGrid w:val="0"/>
              <w:spacing w:after="60"/>
              <w:rPr>
                <w:color w:val="000000"/>
                <w:sz w:val="22"/>
                <w:szCs w:val="22"/>
              </w:rPr>
            </w:pPr>
            <w:r w:rsidRPr="00E960AF">
              <w:rPr>
                <w:color w:val="000000"/>
                <w:sz w:val="22"/>
                <w:szCs w:val="22"/>
              </w:rPr>
              <w:t xml:space="preserve"> Java, Struts, Postgresql, AJAX, Tomcat, Linux.</w:t>
            </w:r>
          </w:p>
        </w:tc>
      </w:tr>
      <w:tr w:rsidR="00A61A8D" w:rsidRPr="000C099C" w:rsidTr="00687039">
        <w:trPr>
          <w:trHeight w:val="219"/>
        </w:trPr>
        <w:tc>
          <w:tcPr>
            <w:tcW w:w="16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61A8D" w:rsidRPr="00E960AF" w:rsidRDefault="00A61A8D" w:rsidP="00687039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E960AF">
              <w:rPr>
                <w:b/>
                <w:bCs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7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61A8D" w:rsidRPr="00E960AF" w:rsidRDefault="00D95CFA" w:rsidP="00687039">
            <w:pPr>
              <w:snapToGrid w:val="0"/>
              <w:spacing w:after="60"/>
              <w:rPr>
                <w:color w:val="000000"/>
                <w:sz w:val="22"/>
                <w:szCs w:val="22"/>
              </w:rPr>
            </w:pPr>
            <w:r>
              <w:rPr>
                <w:rStyle w:val="Emphasis"/>
                <w:b/>
                <w:i w:val="0"/>
                <w:sz w:val="22"/>
                <w:szCs w:val="22"/>
              </w:rPr>
              <w:t>Indian Plywood Industries Research and Training Institute(IPIRTI)</w:t>
            </w:r>
            <w:r w:rsidR="00DB3011">
              <w:rPr>
                <w:rStyle w:val="Emphasis"/>
                <w:b/>
                <w:i w:val="0"/>
                <w:sz w:val="22"/>
                <w:szCs w:val="22"/>
              </w:rPr>
              <w:t>,</w:t>
            </w:r>
            <w:r w:rsidR="00DB3011" w:rsidRPr="00DB3011">
              <w:rPr>
                <w:rStyle w:val="Emphasis"/>
                <w:i w:val="0"/>
                <w:sz w:val="22"/>
                <w:szCs w:val="22"/>
              </w:rPr>
              <w:t>Banglore</w:t>
            </w:r>
          </w:p>
        </w:tc>
      </w:tr>
    </w:tbl>
    <w:p w:rsidR="00A61A8D" w:rsidRDefault="00A61A8D" w:rsidP="00A61A8D"/>
    <w:p w:rsidR="00A61A8D" w:rsidRDefault="00A61A8D" w:rsidP="00A61A8D">
      <w:r w:rsidRPr="00A61A8D">
        <w:rPr>
          <w:b/>
        </w:rPr>
        <w:t>3</w:t>
      </w:r>
      <w:r>
        <w:t>.</w:t>
      </w:r>
    </w:p>
    <w:tbl>
      <w:tblPr>
        <w:tblW w:w="9270" w:type="dxa"/>
        <w:tblInd w:w="36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13"/>
        <w:gridCol w:w="90"/>
        <w:gridCol w:w="7567"/>
      </w:tblGrid>
      <w:tr w:rsidR="00296B05" w:rsidRPr="000C099C" w:rsidTr="00C5572A">
        <w:trPr>
          <w:trHeight w:val="90"/>
        </w:trPr>
        <w:tc>
          <w:tcPr>
            <w:tcW w:w="17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296B05" w:rsidRPr="00D00263" w:rsidRDefault="00296B05" w:rsidP="00CE37B0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D00263">
              <w:rPr>
                <w:b/>
                <w:bCs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96B05" w:rsidRPr="00D00263" w:rsidRDefault="00296B05" w:rsidP="00CE37B0">
            <w:pPr>
              <w:snapToGrid w:val="0"/>
              <w:spacing w:after="60"/>
              <w:rPr>
                <w:color w:val="000000"/>
                <w:sz w:val="22"/>
                <w:szCs w:val="22"/>
              </w:rPr>
            </w:pPr>
            <w:r w:rsidRPr="00D00263">
              <w:rPr>
                <w:color w:val="000000"/>
                <w:sz w:val="22"/>
                <w:szCs w:val="22"/>
              </w:rPr>
              <w:t>TechFocuzRGovernancever 2.0</w:t>
            </w:r>
          </w:p>
        </w:tc>
      </w:tr>
      <w:tr w:rsidR="00296B05" w:rsidRPr="000C099C" w:rsidTr="00C5572A">
        <w:trPr>
          <w:trHeight w:val="98"/>
        </w:trPr>
        <w:tc>
          <w:tcPr>
            <w:tcW w:w="927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96B05" w:rsidRPr="00D00263" w:rsidRDefault="00296B05" w:rsidP="00CE37B0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D00263">
              <w:rPr>
                <w:b/>
                <w:bCs/>
                <w:color w:val="000000"/>
                <w:sz w:val="22"/>
                <w:szCs w:val="22"/>
              </w:rPr>
              <w:t>Description of the project</w:t>
            </w:r>
          </w:p>
        </w:tc>
      </w:tr>
      <w:tr w:rsidR="00296B05" w:rsidRPr="000C099C" w:rsidTr="00C5572A">
        <w:trPr>
          <w:trHeight w:val="331"/>
        </w:trPr>
        <w:tc>
          <w:tcPr>
            <w:tcW w:w="927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96B05" w:rsidRPr="00D00263" w:rsidRDefault="00296B05" w:rsidP="00CE37B0">
            <w:pPr>
              <w:autoSpaceDE w:val="0"/>
              <w:snapToGrid w:val="0"/>
              <w:jc w:val="both"/>
              <w:rPr>
                <w:color w:val="000000"/>
                <w:sz w:val="22"/>
                <w:szCs w:val="22"/>
              </w:rPr>
            </w:pPr>
            <w:r w:rsidRPr="00D00263">
              <w:rPr>
                <w:color w:val="000000"/>
                <w:sz w:val="22"/>
                <w:szCs w:val="22"/>
              </w:rPr>
              <w:t xml:space="preserve">Techfocuz R-Governance System is specifically designed to meet the requirements </w:t>
            </w:r>
            <w:r w:rsidRPr="00D00263">
              <w:rPr>
                <w:b/>
                <w:color w:val="000000"/>
                <w:sz w:val="22"/>
                <w:szCs w:val="22"/>
              </w:rPr>
              <w:t>Indian Institute of Science Education and Research(IISER)</w:t>
            </w:r>
            <w:r w:rsidRPr="00D00263">
              <w:rPr>
                <w:color w:val="000000"/>
                <w:sz w:val="22"/>
                <w:szCs w:val="22"/>
              </w:rPr>
              <w:t>an autonomous Research Centre, especially 1)Administration which seamlessly integrates all the administration processes, including  Payroll,  Advances, Provident Fund, Accounts etc. Techfocuz R-Governance empowers an educational institution to integrate all its Internal Processes with its External Processes, from Procurement to Technical to Accounts.</w:t>
            </w:r>
          </w:p>
          <w:p w:rsidR="00296B05" w:rsidRPr="00D00263" w:rsidRDefault="00296B05" w:rsidP="00CE37B0">
            <w:pPr>
              <w:autoSpaceDE w:val="0"/>
              <w:snapToGrid w:val="0"/>
              <w:jc w:val="both"/>
              <w:rPr>
                <w:color w:val="000000"/>
                <w:sz w:val="22"/>
                <w:szCs w:val="22"/>
              </w:rPr>
            </w:pPr>
            <w:r w:rsidRPr="00D00263">
              <w:rPr>
                <w:color w:val="000000"/>
                <w:sz w:val="22"/>
                <w:szCs w:val="22"/>
              </w:rPr>
              <w:t xml:space="preserve">       The major modules are</w:t>
            </w:r>
          </w:p>
          <w:p w:rsidR="00296B05" w:rsidRPr="00D00263" w:rsidRDefault="00296B05" w:rsidP="00296B05">
            <w:pPr>
              <w:numPr>
                <w:ilvl w:val="0"/>
                <w:numId w:val="3"/>
              </w:numPr>
              <w:tabs>
                <w:tab w:val="clear" w:pos="2880"/>
                <w:tab w:val="num" w:pos="0"/>
              </w:tabs>
              <w:autoSpaceDE w:val="0"/>
              <w:ind w:left="720"/>
              <w:rPr>
                <w:color w:val="000000"/>
                <w:sz w:val="22"/>
                <w:szCs w:val="22"/>
              </w:rPr>
            </w:pPr>
            <w:r w:rsidRPr="00D00263">
              <w:rPr>
                <w:color w:val="000000"/>
                <w:sz w:val="22"/>
                <w:szCs w:val="22"/>
              </w:rPr>
              <w:t>Works Management</w:t>
            </w:r>
          </w:p>
          <w:p w:rsidR="00296B05" w:rsidRPr="00D00263" w:rsidRDefault="00296B05" w:rsidP="00296B05">
            <w:pPr>
              <w:numPr>
                <w:ilvl w:val="0"/>
                <w:numId w:val="3"/>
              </w:numPr>
              <w:tabs>
                <w:tab w:val="clear" w:pos="2880"/>
                <w:tab w:val="num" w:pos="0"/>
              </w:tabs>
              <w:autoSpaceDE w:val="0"/>
              <w:ind w:left="720"/>
              <w:rPr>
                <w:color w:val="000000"/>
                <w:sz w:val="22"/>
                <w:szCs w:val="22"/>
              </w:rPr>
            </w:pPr>
            <w:r w:rsidRPr="00D00263">
              <w:rPr>
                <w:color w:val="000000"/>
                <w:sz w:val="22"/>
                <w:szCs w:val="22"/>
              </w:rPr>
              <w:t>HRMS(Bills-Payroll, Bill Preparation, Establishment-Changes in Masters, Salary processing)</w:t>
            </w:r>
          </w:p>
          <w:p w:rsidR="00296B05" w:rsidRPr="00D00263" w:rsidRDefault="00296B05" w:rsidP="00296B05">
            <w:pPr>
              <w:numPr>
                <w:ilvl w:val="0"/>
                <w:numId w:val="3"/>
              </w:numPr>
              <w:tabs>
                <w:tab w:val="clear" w:pos="2880"/>
                <w:tab w:val="num" w:pos="0"/>
              </w:tabs>
              <w:autoSpaceDE w:val="0"/>
              <w:ind w:left="720"/>
              <w:rPr>
                <w:color w:val="000000"/>
                <w:sz w:val="22"/>
                <w:szCs w:val="22"/>
              </w:rPr>
            </w:pPr>
            <w:r w:rsidRPr="00D00263">
              <w:rPr>
                <w:color w:val="000000"/>
                <w:sz w:val="22"/>
                <w:szCs w:val="22"/>
              </w:rPr>
              <w:t>Income tax</w:t>
            </w:r>
          </w:p>
        </w:tc>
      </w:tr>
      <w:tr w:rsidR="00296B05" w:rsidRPr="000C099C" w:rsidTr="00C5572A">
        <w:trPr>
          <w:trHeight w:val="98"/>
        </w:trPr>
        <w:tc>
          <w:tcPr>
            <w:tcW w:w="16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296B05" w:rsidRPr="00D00263" w:rsidRDefault="00296B05" w:rsidP="00CE37B0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D00263">
              <w:rPr>
                <w:b/>
                <w:bCs/>
                <w:color w:val="000000"/>
                <w:sz w:val="22"/>
                <w:szCs w:val="22"/>
              </w:rPr>
              <w:t>Role                     </w:t>
            </w:r>
          </w:p>
        </w:tc>
        <w:tc>
          <w:tcPr>
            <w:tcW w:w="765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96B05" w:rsidRPr="00D00263" w:rsidRDefault="00296B05" w:rsidP="00CE37B0">
            <w:pPr>
              <w:snapToGrid w:val="0"/>
              <w:spacing w:after="60"/>
              <w:rPr>
                <w:color w:val="000000"/>
                <w:sz w:val="22"/>
                <w:szCs w:val="22"/>
              </w:rPr>
            </w:pPr>
            <w:r w:rsidRPr="00D00263">
              <w:rPr>
                <w:color w:val="000000"/>
                <w:sz w:val="22"/>
                <w:szCs w:val="22"/>
              </w:rPr>
              <w:t xml:space="preserve"> Software Engineer/Programmer</w:t>
            </w:r>
          </w:p>
        </w:tc>
      </w:tr>
      <w:tr w:rsidR="00296B05" w:rsidRPr="000C099C" w:rsidTr="00C5572A">
        <w:trPr>
          <w:trHeight w:val="246"/>
        </w:trPr>
        <w:tc>
          <w:tcPr>
            <w:tcW w:w="16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296B05" w:rsidRPr="00D00263" w:rsidRDefault="00296B05" w:rsidP="00CE37B0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D00263">
              <w:rPr>
                <w:b/>
                <w:bCs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765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96B05" w:rsidRPr="00D00263" w:rsidRDefault="00D00263" w:rsidP="00D00263">
            <w:pPr>
              <w:snapToGrid w:val="0"/>
              <w:spacing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HRMS and </w:t>
            </w:r>
            <w:r w:rsidR="00296B05" w:rsidRPr="00D00263">
              <w:rPr>
                <w:color w:val="000000"/>
                <w:sz w:val="22"/>
                <w:szCs w:val="22"/>
              </w:rPr>
              <w:t>Income Tax.</w:t>
            </w:r>
          </w:p>
        </w:tc>
      </w:tr>
      <w:tr w:rsidR="00296B05" w:rsidRPr="000C099C" w:rsidTr="00C5572A">
        <w:trPr>
          <w:trHeight w:val="246"/>
        </w:trPr>
        <w:tc>
          <w:tcPr>
            <w:tcW w:w="16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296B05" w:rsidRPr="00D00263" w:rsidRDefault="00296B05" w:rsidP="00CE37B0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D00263">
              <w:rPr>
                <w:b/>
                <w:bCs/>
                <w:color w:val="000000"/>
                <w:sz w:val="22"/>
                <w:szCs w:val="22"/>
              </w:rPr>
              <w:t>Responsibility</w:t>
            </w:r>
          </w:p>
        </w:tc>
        <w:tc>
          <w:tcPr>
            <w:tcW w:w="765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96B05" w:rsidRPr="00D00263" w:rsidRDefault="00296B05" w:rsidP="00CE37B0">
            <w:pPr>
              <w:pStyle w:val="NormalWeb"/>
              <w:snapToGrid w:val="0"/>
              <w:spacing w:before="0" w:after="0"/>
              <w:rPr>
                <w:color w:val="000000"/>
                <w:sz w:val="22"/>
                <w:szCs w:val="22"/>
              </w:rPr>
            </w:pPr>
            <w:r w:rsidRPr="00D00263">
              <w:rPr>
                <w:color w:val="000000"/>
                <w:sz w:val="22"/>
                <w:szCs w:val="22"/>
              </w:rPr>
              <w:t xml:space="preserve"> Member of Project Development and Implementation Team </w:t>
            </w:r>
          </w:p>
        </w:tc>
      </w:tr>
      <w:tr w:rsidR="00296B05" w:rsidRPr="000C099C" w:rsidTr="00C5572A">
        <w:trPr>
          <w:trHeight w:val="102"/>
        </w:trPr>
        <w:tc>
          <w:tcPr>
            <w:tcW w:w="16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296B05" w:rsidRPr="00D00263" w:rsidRDefault="00296B05" w:rsidP="00CE37B0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D00263">
              <w:rPr>
                <w:b/>
                <w:bCs/>
                <w:color w:val="000000"/>
                <w:sz w:val="22"/>
                <w:szCs w:val="22"/>
              </w:rPr>
              <w:t>Software/Tools</w:t>
            </w:r>
          </w:p>
        </w:tc>
        <w:tc>
          <w:tcPr>
            <w:tcW w:w="765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96B05" w:rsidRPr="00D00263" w:rsidRDefault="00296B05" w:rsidP="00CE37B0">
            <w:pPr>
              <w:snapToGrid w:val="0"/>
              <w:spacing w:after="60"/>
              <w:rPr>
                <w:color w:val="000000"/>
                <w:sz w:val="22"/>
                <w:szCs w:val="22"/>
              </w:rPr>
            </w:pPr>
            <w:r w:rsidRPr="00D00263">
              <w:rPr>
                <w:color w:val="000000"/>
                <w:sz w:val="22"/>
                <w:szCs w:val="22"/>
              </w:rPr>
              <w:t xml:space="preserve"> Java, Struts, </w:t>
            </w:r>
            <w:r w:rsidR="00D00263" w:rsidRPr="00D00263">
              <w:rPr>
                <w:color w:val="000000"/>
                <w:sz w:val="22"/>
                <w:szCs w:val="22"/>
              </w:rPr>
              <w:t>Postgresql</w:t>
            </w:r>
            <w:r w:rsidRPr="00D00263">
              <w:rPr>
                <w:color w:val="000000"/>
                <w:sz w:val="22"/>
                <w:szCs w:val="22"/>
              </w:rPr>
              <w:t xml:space="preserve">, </w:t>
            </w:r>
            <w:r w:rsidR="00D00263" w:rsidRPr="00D00263">
              <w:rPr>
                <w:color w:val="000000"/>
                <w:sz w:val="22"/>
                <w:szCs w:val="22"/>
              </w:rPr>
              <w:t>Tomcat, Linux</w:t>
            </w:r>
            <w:r w:rsidRPr="00D00263">
              <w:rPr>
                <w:color w:val="000000"/>
                <w:sz w:val="22"/>
                <w:szCs w:val="22"/>
              </w:rPr>
              <w:t>.</w:t>
            </w:r>
          </w:p>
        </w:tc>
      </w:tr>
      <w:tr w:rsidR="00296B05" w:rsidRPr="000C099C" w:rsidTr="00C5572A">
        <w:trPr>
          <w:trHeight w:val="102"/>
        </w:trPr>
        <w:tc>
          <w:tcPr>
            <w:tcW w:w="16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296B05" w:rsidRPr="00D00263" w:rsidRDefault="00296B05" w:rsidP="00CE37B0">
            <w:pPr>
              <w:snapToGrid w:val="0"/>
              <w:spacing w:after="60"/>
              <w:rPr>
                <w:b/>
                <w:bCs/>
                <w:color w:val="000000"/>
                <w:sz w:val="22"/>
                <w:szCs w:val="22"/>
              </w:rPr>
            </w:pPr>
            <w:r w:rsidRPr="00D00263">
              <w:rPr>
                <w:b/>
                <w:bCs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765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96B05" w:rsidRPr="00D00263" w:rsidRDefault="00296B05" w:rsidP="00CE37B0">
            <w:pPr>
              <w:snapToGrid w:val="0"/>
              <w:spacing w:after="60"/>
              <w:rPr>
                <w:color w:val="000000"/>
                <w:sz w:val="22"/>
                <w:szCs w:val="22"/>
              </w:rPr>
            </w:pPr>
            <w:r w:rsidRPr="00D00263">
              <w:rPr>
                <w:b/>
                <w:color w:val="000000"/>
                <w:sz w:val="22"/>
                <w:szCs w:val="22"/>
              </w:rPr>
              <w:t xml:space="preserve"> Indian Institute of Science Education and Research</w:t>
            </w:r>
            <w:r w:rsidRPr="00D00263">
              <w:rPr>
                <w:color w:val="000000"/>
                <w:sz w:val="22"/>
                <w:szCs w:val="22"/>
              </w:rPr>
              <w:t>,Pune</w:t>
            </w:r>
          </w:p>
        </w:tc>
      </w:tr>
    </w:tbl>
    <w:p w:rsidR="00296B05" w:rsidRDefault="00296B05"/>
    <w:p w:rsidR="008734AF" w:rsidRDefault="008734AF"/>
    <w:p w:rsidR="00C63B78" w:rsidRDefault="0030343E">
      <w:pPr>
        <w:spacing w:line="360" w:lineRule="auto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>
        <w:rPr>
          <w:rFonts w:ascii="Verdana" w:hAnsi="Verdana"/>
          <w:b/>
          <w:bCs/>
          <w:color w:val="000000"/>
          <w:sz w:val="22"/>
          <w:szCs w:val="22"/>
          <w:u w:val="single"/>
        </w:rPr>
        <w:t>I</w:t>
      </w:r>
      <w:r w:rsidR="00C63B78">
        <w:rPr>
          <w:rFonts w:ascii="Verdana" w:hAnsi="Verdana"/>
          <w:b/>
          <w:bCs/>
          <w:color w:val="000000"/>
          <w:sz w:val="22"/>
          <w:szCs w:val="22"/>
          <w:u w:val="single"/>
        </w:rPr>
        <w:t>nterests :</w:t>
      </w:r>
    </w:p>
    <w:p w:rsidR="00C63B78" w:rsidRDefault="00C63B78">
      <w:pPr>
        <w:widowControl w:val="0"/>
        <w:numPr>
          <w:ilvl w:val="0"/>
          <w:numId w:val="5"/>
        </w:numPr>
        <w:tabs>
          <w:tab w:val="left" w:pos="720"/>
          <w:tab w:val="left" w:pos="2160"/>
          <w:tab w:val="left" w:pos="2880"/>
        </w:tabs>
        <w:autoSpaceDE w:val="0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Programming.</w:t>
      </w:r>
    </w:p>
    <w:p w:rsidR="00C63B78" w:rsidRDefault="00C63B78">
      <w:pPr>
        <w:widowControl w:val="0"/>
        <w:numPr>
          <w:ilvl w:val="0"/>
          <w:numId w:val="5"/>
        </w:numPr>
        <w:tabs>
          <w:tab w:val="left" w:pos="720"/>
          <w:tab w:val="left" w:pos="2160"/>
          <w:tab w:val="left" w:pos="2880"/>
        </w:tabs>
        <w:autoSpaceDE w:val="0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Watching Knowledgeable Programs on TV.</w:t>
      </w:r>
    </w:p>
    <w:p w:rsidR="00255282" w:rsidRDefault="00255282" w:rsidP="00B13635">
      <w:pPr>
        <w:pStyle w:val="Heading2"/>
        <w:tabs>
          <w:tab w:val="clear" w:pos="0"/>
        </w:tabs>
        <w:rPr>
          <w:rFonts w:ascii="Verdana" w:hAnsi="Verdana" w:cs="Times New Roman"/>
          <w:sz w:val="22"/>
          <w:szCs w:val="22"/>
        </w:rPr>
      </w:pPr>
    </w:p>
    <w:p w:rsidR="008734AF" w:rsidRPr="008734AF" w:rsidRDefault="008734AF" w:rsidP="008734AF"/>
    <w:p w:rsidR="00296422" w:rsidRDefault="00296422" w:rsidP="00B13635">
      <w:pPr>
        <w:pStyle w:val="Heading2"/>
        <w:tabs>
          <w:tab w:val="clear" w:pos="0"/>
        </w:tabs>
        <w:rPr>
          <w:rFonts w:ascii="Verdana" w:hAnsi="Verdana" w:cs="Times New Roman"/>
          <w:sz w:val="22"/>
          <w:szCs w:val="22"/>
        </w:rPr>
      </w:pPr>
    </w:p>
    <w:p w:rsidR="00C63B78" w:rsidRDefault="00C63B78" w:rsidP="00B13635">
      <w:pPr>
        <w:pStyle w:val="Heading2"/>
        <w:tabs>
          <w:tab w:val="clear" w:pos="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Personal details:</w:t>
      </w:r>
    </w:p>
    <w:p w:rsidR="00C63B78" w:rsidRDefault="00C63B78">
      <w:pPr>
        <w:rPr>
          <w:rFonts w:ascii="Verdana" w:hAnsi="Verdana"/>
          <w:sz w:val="20"/>
          <w:szCs w:val="20"/>
        </w:rPr>
      </w:pPr>
    </w:p>
    <w:p w:rsidR="00C63B78" w:rsidRDefault="00C63B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Father's Name</w:t>
      </w:r>
      <w:r>
        <w:rPr>
          <w:rFonts w:ascii="Verdana" w:hAnsi="Verdana"/>
          <w:sz w:val="20"/>
          <w:szCs w:val="20"/>
        </w:rPr>
        <w:tab/>
        <w:t xml:space="preserve">:  </w:t>
      </w:r>
      <w:r w:rsidR="006A12DB">
        <w:rPr>
          <w:rFonts w:ascii="Verdana" w:hAnsi="Verdana"/>
          <w:sz w:val="20"/>
          <w:szCs w:val="20"/>
        </w:rPr>
        <w:t>Jose Varghese</w:t>
      </w:r>
    </w:p>
    <w:p w:rsidR="00C63B78" w:rsidRDefault="00C63B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Mother’s Name</w:t>
      </w:r>
      <w:r>
        <w:rPr>
          <w:rFonts w:ascii="Verdana" w:hAnsi="Verdana"/>
          <w:sz w:val="20"/>
          <w:szCs w:val="20"/>
        </w:rPr>
        <w:tab/>
        <w:t xml:space="preserve">:  Mrs. </w:t>
      </w:r>
      <w:r w:rsidR="006A12DB">
        <w:rPr>
          <w:rFonts w:ascii="Verdana" w:hAnsi="Verdana"/>
          <w:sz w:val="20"/>
          <w:szCs w:val="20"/>
        </w:rPr>
        <w:t>Marin Jose</w:t>
      </w:r>
    </w:p>
    <w:p w:rsidR="00C63B78" w:rsidRDefault="00C63B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</w:t>
      </w:r>
      <w:r w:rsidR="00B55163">
        <w:rPr>
          <w:rFonts w:ascii="Verdana" w:hAnsi="Verdana"/>
          <w:sz w:val="20"/>
          <w:szCs w:val="20"/>
        </w:rPr>
        <w:t>30.11.1988</w:t>
      </w:r>
    </w:p>
    <w:p w:rsidR="00C63B78" w:rsidRDefault="00C63B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 Single</w:t>
      </w:r>
    </w:p>
    <w:p w:rsidR="00C63B78" w:rsidRDefault="00C63B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Gender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 Male</w:t>
      </w:r>
    </w:p>
    <w:p w:rsidR="00C63B78" w:rsidRDefault="00C63B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 known</w:t>
      </w:r>
      <w:r>
        <w:rPr>
          <w:rFonts w:ascii="Verdana" w:hAnsi="Verdana"/>
          <w:sz w:val="20"/>
          <w:szCs w:val="20"/>
        </w:rPr>
        <w:tab/>
        <w:t xml:space="preserve">:  </w:t>
      </w:r>
      <w:r w:rsidR="00B55163">
        <w:rPr>
          <w:rFonts w:ascii="Verdana" w:hAnsi="Verdana"/>
          <w:sz w:val="20"/>
          <w:szCs w:val="20"/>
        </w:rPr>
        <w:t>Malayalam</w:t>
      </w:r>
      <w:r>
        <w:rPr>
          <w:rFonts w:ascii="Verdana" w:hAnsi="Verdana"/>
          <w:sz w:val="20"/>
          <w:szCs w:val="20"/>
        </w:rPr>
        <w:t>, English &amp; Hindi.</w:t>
      </w:r>
    </w:p>
    <w:p w:rsidR="00C63B78" w:rsidRDefault="00C63B78">
      <w:pPr>
        <w:keepNext/>
        <w:widowControl w:val="0"/>
        <w:autoSpaceDE w:val="0"/>
        <w:jc w:val="both"/>
        <w:rPr>
          <w:rFonts w:ascii="Verdana" w:hAnsi="Verdana"/>
          <w:bCs/>
          <w:color w:val="000000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Mob No.</w:t>
      </w:r>
      <w:r>
        <w:rPr>
          <w:rFonts w:ascii="Verdana" w:hAnsi="Verdana"/>
          <w:sz w:val="20"/>
          <w:szCs w:val="20"/>
          <w:lang w:val="it-IT"/>
        </w:rPr>
        <w:tab/>
      </w:r>
      <w:r>
        <w:rPr>
          <w:rFonts w:ascii="Verdana" w:hAnsi="Verdana"/>
          <w:sz w:val="20"/>
          <w:szCs w:val="20"/>
          <w:lang w:val="it-IT"/>
        </w:rPr>
        <w:tab/>
        <w:t xml:space="preserve">:  </w:t>
      </w:r>
      <w:r w:rsidR="00A251F3">
        <w:rPr>
          <w:rFonts w:ascii="Verdana" w:hAnsi="Verdana"/>
          <w:sz w:val="20"/>
          <w:szCs w:val="20"/>
        </w:rPr>
        <w:t>+91 99 61 38 51 53</w:t>
      </w:r>
    </w:p>
    <w:p w:rsidR="00C63B78" w:rsidRDefault="00C63B78">
      <w:r>
        <w:rPr>
          <w:rFonts w:ascii="Verdana" w:hAnsi="Verdana"/>
          <w:sz w:val="20"/>
          <w:szCs w:val="20"/>
          <w:lang w:val="it-IT"/>
        </w:rPr>
        <w:t>E-mail</w:t>
      </w:r>
      <w:r>
        <w:rPr>
          <w:rFonts w:ascii="Verdana" w:hAnsi="Verdana"/>
          <w:sz w:val="20"/>
          <w:szCs w:val="20"/>
          <w:lang w:val="it-IT"/>
        </w:rPr>
        <w:tab/>
      </w:r>
      <w:r>
        <w:rPr>
          <w:rFonts w:ascii="Verdana" w:hAnsi="Verdana"/>
          <w:sz w:val="20"/>
          <w:szCs w:val="20"/>
          <w:lang w:val="it-IT"/>
        </w:rPr>
        <w:tab/>
      </w:r>
      <w:r>
        <w:rPr>
          <w:rFonts w:ascii="Verdana" w:hAnsi="Verdana"/>
          <w:sz w:val="20"/>
          <w:szCs w:val="20"/>
          <w:lang w:val="it-IT"/>
        </w:rPr>
        <w:tab/>
      </w:r>
      <w:r w:rsidR="00A251F3">
        <w:rPr>
          <w:rFonts w:ascii="Verdana" w:hAnsi="Verdana"/>
          <w:sz w:val="20"/>
          <w:szCs w:val="20"/>
          <w:lang w:val="de-DE"/>
        </w:rPr>
        <w:t xml:space="preserve">: </w:t>
      </w:r>
      <w:hyperlink r:id="rId7" w:history="1">
        <w:r w:rsidR="00A251F3" w:rsidRPr="00C634F3">
          <w:rPr>
            <w:rStyle w:val="Hyperlink"/>
            <w:rFonts w:ascii="Verdana" w:hAnsi="Verdana"/>
            <w:sz w:val="22"/>
            <w:szCs w:val="22"/>
          </w:rPr>
          <w:t>justinperumalil@gmail.com</w:t>
        </w:r>
      </w:hyperlink>
    </w:p>
    <w:p w:rsidR="00A251F3" w:rsidRDefault="00A251F3"/>
    <w:p w:rsidR="00255282" w:rsidRDefault="00255282" w:rsidP="00B13635">
      <w:pPr>
        <w:pStyle w:val="BodyText"/>
        <w:spacing w:line="360" w:lineRule="auto"/>
        <w:rPr>
          <w:rFonts w:ascii="Verdana" w:hAnsi="Verdana"/>
          <w:b/>
          <w:sz w:val="22"/>
          <w:szCs w:val="22"/>
          <w:u w:val="single"/>
        </w:rPr>
      </w:pPr>
    </w:p>
    <w:p w:rsidR="008734AF" w:rsidRDefault="008734AF" w:rsidP="00B13635">
      <w:pPr>
        <w:pStyle w:val="BodyText"/>
        <w:spacing w:line="360" w:lineRule="auto"/>
        <w:rPr>
          <w:rFonts w:ascii="Verdana" w:hAnsi="Verdana"/>
          <w:b/>
          <w:sz w:val="22"/>
          <w:szCs w:val="22"/>
          <w:u w:val="single"/>
        </w:rPr>
      </w:pPr>
    </w:p>
    <w:p w:rsidR="00B13635" w:rsidRDefault="00B13635" w:rsidP="00B13635">
      <w:pPr>
        <w:pStyle w:val="BodyText"/>
        <w:spacing w:line="360" w:lineRule="auto"/>
        <w:rPr>
          <w:rFonts w:ascii="Verdana" w:hAnsi="Verdana"/>
          <w:b/>
          <w:u w:val="single"/>
        </w:rPr>
      </w:pPr>
      <w:r w:rsidRPr="00B13635">
        <w:rPr>
          <w:rFonts w:ascii="Verdana" w:hAnsi="Verdana"/>
          <w:b/>
          <w:sz w:val="22"/>
          <w:szCs w:val="22"/>
          <w:u w:val="single"/>
        </w:rPr>
        <w:t>Declaration</w:t>
      </w:r>
      <w:r>
        <w:rPr>
          <w:rFonts w:ascii="Verdana" w:hAnsi="Verdana"/>
          <w:b/>
        </w:rPr>
        <w:t>:</w:t>
      </w:r>
    </w:p>
    <w:p w:rsidR="00B13635" w:rsidRDefault="00B13635" w:rsidP="00B13635">
      <w:pPr>
        <w:pStyle w:val="BodyText"/>
        <w:spacing w:line="360" w:lineRule="auto"/>
        <w:rPr>
          <w:rFonts w:ascii="Verdana" w:hAnsi="Verdana"/>
        </w:rPr>
      </w:pPr>
      <w:r w:rsidRPr="00B13635">
        <w:rPr>
          <w:rFonts w:ascii="Times New Roman" w:hAnsi="Times New Roman" w:cs="Times New Roman"/>
          <w:sz w:val="24"/>
        </w:rPr>
        <w:t>I hereby declare that above-mentioned particulars are true to the best of my knowledge and belief</w:t>
      </w:r>
      <w:r>
        <w:rPr>
          <w:rFonts w:ascii="Verdana" w:hAnsi="Verdana"/>
        </w:rPr>
        <w:t>.</w:t>
      </w:r>
    </w:p>
    <w:p w:rsidR="00B13635" w:rsidRDefault="00B13635" w:rsidP="00B13635">
      <w:pPr>
        <w:pStyle w:val="BodyText"/>
        <w:spacing w:line="360" w:lineRule="auto"/>
        <w:rPr>
          <w:rFonts w:ascii="Verdana" w:hAnsi="Verdana"/>
        </w:rPr>
      </w:pPr>
    </w:p>
    <w:p w:rsidR="00B13635" w:rsidRPr="00B13635" w:rsidRDefault="00B13635" w:rsidP="00B13635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B13635">
        <w:rPr>
          <w:rFonts w:ascii="Times New Roman" w:hAnsi="Times New Roman" w:cs="Times New Roman"/>
          <w:sz w:val="24"/>
        </w:rPr>
        <w:t>Justin Jose</w:t>
      </w:r>
    </w:p>
    <w:p w:rsidR="00B13635" w:rsidRDefault="00B13635" w:rsidP="00B13635">
      <w:pPr>
        <w:pStyle w:val="BodyText"/>
        <w:spacing w:line="360" w:lineRule="auto"/>
        <w:rPr>
          <w:rFonts w:ascii="Verdana" w:hAnsi="Verdana"/>
        </w:rPr>
      </w:pPr>
    </w:p>
    <w:p w:rsidR="00B13635" w:rsidRPr="00BE263C" w:rsidRDefault="00B13635" w:rsidP="00B13635">
      <w:pPr>
        <w:pStyle w:val="Body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E263C">
        <w:rPr>
          <w:rFonts w:ascii="Times New Roman" w:hAnsi="Times New Roman" w:cs="Times New Roman"/>
          <w:sz w:val="22"/>
          <w:szCs w:val="22"/>
        </w:rPr>
        <w:t>Place:</w:t>
      </w:r>
      <w:r w:rsidR="003273B6">
        <w:rPr>
          <w:rFonts w:ascii="Times New Roman" w:hAnsi="Times New Roman" w:cs="Times New Roman"/>
          <w:sz w:val="22"/>
          <w:szCs w:val="22"/>
        </w:rPr>
        <w:t>Ernakulam</w:t>
      </w:r>
    </w:p>
    <w:p w:rsidR="00B13635" w:rsidRPr="00BE263C" w:rsidRDefault="007F6117" w:rsidP="00B13635">
      <w:pPr>
        <w:pStyle w:val="BodyTex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Date:</w:t>
      </w:r>
      <w:bookmarkStart w:id="0" w:name="_GoBack"/>
      <w:bookmarkEnd w:id="0"/>
      <w:r w:rsidR="00936FAC">
        <w:rPr>
          <w:rFonts w:ascii="Times New Roman" w:hAnsi="Times New Roman" w:cs="Times New Roman"/>
          <w:sz w:val="22"/>
          <w:szCs w:val="22"/>
        </w:rPr>
        <w:t>11</w:t>
      </w:r>
      <w:r w:rsidR="00ED7BC6">
        <w:rPr>
          <w:rFonts w:ascii="Times New Roman" w:hAnsi="Times New Roman" w:cs="Times New Roman"/>
          <w:sz w:val="22"/>
          <w:szCs w:val="22"/>
        </w:rPr>
        <w:t>.</w:t>
      </w:r>
      <w:r w:rsidR="00C73F7F">
        <w:rPr>
          <w:rFonts w:ascii="Times New Roman" w:hAnsi="Times New Roman" w:cs="Times New Roman"/>
          <w:sz w:val="22"/>
          <w:szCs w:val="22"/>
        </w:rPr>
        <w:t>11</w:t>
      </w:r>
      <w:r w:rsidR="00B13635" w:rsidRPr="00BE263C">
        <w:rPr>
          <w:rFonts w:ascii="Times New Roman" w:hAnsi="Times New Roman" w:cs="Times New Roman"/>
          <w:sz w:val="22"/>
          <w:szCs w:val="22"/>
        </w:rPr>
        <w:t>.2013</w:t>
      </w:r>
    </w:p>
    <w:p w:rsidR="00A251F3" w:rsidRDefault="00A251F3"/>
    <w:sectPr w:rsidR="00A251F3" w:rsidSect="0089269F">
      <w:pgSz w:w="12240" w:h="15840"/>
      <w:pgMar w:top="710" w:right="1730" w:bottom="1430" w:left="950" w:header="720" w:footer="720" w:gutter="0"/>
      <w:pgBorders>
        <w:top w:val="single" w:sz="1" w:space="12" w:color="000000"/>
        <w:left w:val="single" w:sz="1" w:space="31" w:color="000000"/>
        <w:bottom w:val="single" w:sz="1" w:space="31" w:color="000000"/>
        <w:right w:val="single" w:sz="1" w:space="30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43D218C1"/>
    <w:multiLevelType w:val="hybridMultilevel"/>
    <w:tmpl w:val="A3E05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E824E1"/>
    <w:multiLevelType w:val="hybridMultilevel"/>
    <w:tmpl w:val="F3B06930"/>
    <w:lvl w:ilvl="0" w:tplc="40090005">
      <w:start w:val="1"/>
      <w:numFmt w:val="bullet"/>
      <w:lvlText w:val=""/>
      <w:lvlJc w:val="left"/>
      <w:pPr>
        <w:tabs>
          <w:tab w:val="num" w:pos="0"/>
        </w:tabs>
        <w:ind w:left="360" w:firstLine="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>
    <w:nsid w:val="490D3D30"/>
    <w:multiLevelType w:val="hybridMultilevel"/>
    <w:tmpl w:val="589CB826"/>
    <w:lvl w:ilvl="0" w:tplc="40090005">
      <w:start w:val="1"/>
      <w:numFmt w:val="bullet"/>
      <w:lvlText w:val=""/>
      <w:lvlJc w:val="left"/>
      <w:pPr>
        <w:tabs>
          <w:tab w:val="num" w:pos="-76"/>
        </w:tabs>
        <w:ind w:left="644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-76"/>
        </w:tabs>
        <w:ind w:left="1364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-76"/>
        </w:tabs>
        <w:ind w:left="2084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-76"/>
        </w:tabs>
        <w:ind w:left="2804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-76"/>
        </w:tabs>
        <w:ind w:left="3524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-76"/>
        </w:tabs>
        <w:ind w:left="4244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-76"/>
        </w:tabs>
        <w:ind w:left="4964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-76"/>
        </w:tabs>
        <w:ind w:left="5684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-76"/>
        </w:tabs>
        <w:ind w:left="6404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9">
    <w:nsid w:val="4E891562"/>
    <w:multiLevelType w:val="hybridMultilevel"/>
    <w:tmpl w:val="F6B05814"/>
    <w:lvl w:ilvl="0" w:tplc="40090005">
      <w:start w:val="1"/>
      <w:numFmt w:val="bullet"/>
      <w:lvlText w:val="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10">
    <w:nsid w:val="65261F2D"/>
    <w:multiLevelType w:val="hybridMultilevel"/>
    <w:tmpl w:val="7F267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CF6FBF"/>
    <w:rsid w:val="0000044B"/>
    <w:rsid w:val="00023590"/>
    <w:rsid w:val="000A3967"/>
    <w:rsid w:val="000A4D2B"/>
    <w:rsid w:val="000F53E3"/>
    <w:rsid w:val="00112A50"/>
    <w:rsid w:val="00171363"/>
    <w:rsid w:val="001C634A"/>
    <w:rsid w:val="001F6C94"/>
    <w:rsid w:val="00220067"/>
    <w:rsid w:val="00236DB2"/>
    <w:rsid w:val="00241B39"/>
    <w:rsid w:val="00255282"/>
    <w:rsid w:val="00260E48"/>
    <w:rsid w:val="00280B9A"/>
    <w:rsid w:val="00296422"/>
    <w:rsid w:val="00296B05"/>
    <w:rsid w:val="002F61FC"/>
    <w:rsid w:val="00301026"/>
    <w:rsid w:val="0030343E"/>
    <w:rsid w:val="00310C9E"/>
    <w:rsid w:val="003273B6"/>
    <w:rsid w:val="00337F62"/>
    <w:rsid w:val="00393A03"/>
    <w:rsid w:val="003A11EC"/>
    <w:rsid w:val="003A3560"/>
    <w:rsid w:val="003A7C4E"/>
    <w:rsid w:val="003A7EA3"/>
    <w:rsid w:val="003B2E3D"/>
    <w:rsid w:val="003B5E84"/>
    <w:rsid w:val="00416EAE"/>
    <w:rsid w:val="00423904"/>
    <w:rsid w:val="00452A6E"/>
    <w:rsid w:val="0049441B"/>
    <w:rsid w:val="0051264D"/>
    <w:rsid w:val="0051601F"/>
    <w:rsid w:val="00520614"/>
    <w:rsid w:val="00551B16"/>
    <w:rsid w:val="00551DF2"/>
    <w:rsid w:val="005842E0"/>
    <w:rsid w:val="005E6D16"/>
    <w:rsid w:val="005F72F2"/>
    <w:rsid w:val="00602F82"/>
    <w:rsid w:val="00606425"/>
    <w:rsid w:val="00612F12"/>
    <w:rsid w:val="006140FE"/>
    <w:rsid w:val="00687299"/>
    <w:rsid w:val="00690F35"/>
    <w:rsid w:val="006A12DB"/>
    <w:rsid w:val="006E76DC"/>
    <w:rsid w:val="006F7375"/>
    <w:rsid w:val="00744DAC"/>
    <w:rsid w:val="00747560"/>
    <w:rsid w:val="007A54DB"/>
    <w:rsid w:val="007A7E3F"/>
    <w:rsid w:val="007C3226"/>
    <w:rsid w:val="007E7DE3"/>
    <w:rsid w:val="007F6117"/>
    <w:rsid w:val="008047CA"/>
    <w:rsid w:val="00805EAE"/>
    <w:rsid w:val="00847CEA"/>
    <w:rsid w:val="008734AF"/>
    <w:rsid w:val="0089269F"/>
    <w:rsid w:val="008939A0"/>
    <w:rsid w:val="008A386A"/>
    <w:rsid w:val="008D2196"/>
    <w:rsid w:val="008E37D3"/>
    <w:rsid w:val="009116BE"/>
    <w:rsid w:val="00936FAC"/>
    <w:rsid w:val="00970EF3"/>
    <w:rsid w:val="009720B9"/>
    <w:rsid w:val="009870D3"/>
    <w:rsid w:val="009C53F2"/>
    <w:rsid w:val="009E167E"/>
    <w:rsid w:val="00A251F3"/>
    <w:rsid w:val="00A47C8E"/>
    <w:rsid w:val="00A61A8D"/>
    <w:rsid w:val="00A667B5"/>
    <w:rsid w:val="00B13635"/>
    <w:rsid w:val="00B25D82"/>
    <w:rsid w:val="00B55163"/>
    <w:rsid w:val="00B72B78"/>
    <w:rsid w:val="00BD5D6D"/>
    <w:rsid w:val="00BE263C"/>
    <w:rsid w:val="00C5572A"/>
    <w:rsid w:val="00C634F3"/>
    <w:rsid w:val="00C63B78"/>
    <w:rsid w:val="00C73F7F"/>
    <w:rsid w:val="00C831BE"/>
    <w:rsid w:val="00C96044"/>
    <w:rsid w:val="00CD17AF"/>
    <w:rsid w:val="00CE2728"/>
    <w:rsid w:val="00CF6FBF"/>
    <w:rsid w:val="00D00263"/>
    <w:rsid w:val="00D0693C"/>
    <w:rsid w:val="00D15075"/>
    <w:rsid w:val="00D3597F"/>
    <w:rsid w:val="00D379DC"/>
    <w:rsid w:val="00D437C2"/>
    <w:rsid w:val="00D95CFA"/>
    <w:rsid w:val="00DA2BFA"/>
    <w:rsid w:val="00DB3011"/>
    <w:rsid w:val="00DB5D3F"/>
    <w:rsid w:val="00DC0AB9"/>
    <w:rsid w:val="00DC7E3F"/>
    <w:rsid w:val="00E21CB4"/>
    <w:rsid w:val="00E27A6F"/>
    <w:rsid w:val="00E960AF"/>
    <w:rsid w:val="00EB3B81"/>
    <w:rsid w:val="00EC068C"/>
    <w:rsid w:val="00ED7BC6"/>
    <w:rsid w:val="00EE284A"/>
    <w:rsid w:val="00F20446"/>
    <w:rsid w:val="00F23F47"/>
    <w:rsid w:val="00F44E63"/>
    <w:rsid w:val="00F57C14"/>
    <w:rsid w:val="00FA5518"/>
    <w:rsid w:val="00FC261E"/>
    <w:rsid w:val="00FE7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9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89269F"/>
    <w:pPr>
      <w:keepNext/>
      <w:tabs>
        <w:tab w:val="num" w:pos="0"/>
      </w:tabs>
      <w:jc w:val="both"/>
      <w:outlineLvl w:val="0"/>
    </w:pPr>
    <w:rPr>
      <w:b/>
      <w:szCs w:val="22"/>
    </w:rPr>
  </w:style>
  <w:style w:type="paragraph" w:styleId="Heading2">
    <w:name w:val="heading 2"/>
    <w:basedOn w:val="Normal"/>
    <w:next w:val="Normal"/>
    <w:qFormat/>
    <w:rsid w:val="0089269F"/>
    <w:pPr>
      <w:keepNext/>
      <w:widowControl w:val="0"/>
      <w:tabs>
        <w:tab w:val="num" w:pos="0"/>
      </w:tabs>
      <w:autoSpaceDE w:val="0"/>
      <w:outlineLvl w:val="1"/>
    </w:pPr>
    <w:rPr>
      <w:rFonts w:ascii="Arial" w:eastAsia="Batang" w:hAnsi="Arial" w:cs="Arial"/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89269F"/>
    <w:pPr>
      <w:keepNext/>
      <w:widowControl w:val="0"/>
      <w:tabs>
        <w:tab w:val="num" w:pos="0"/>
      </w:tabs>
      <w:autoSpaceDE w:val="0"/>
      <w:jc w:val="center"/>
      <w:outlineLvl w:val="2"/>
    </w:pPr>
    <w:rPr>
      <w:rFonts w:ascii="Verdana" w:hAnsi="Verdana"/>
      <w:b/>
      <w:bCs/>
      <w:caps/>
      <w:sz w:val="20"/>
      <w:szCs w:val="32"/>
    </w:rPr>
  </w:style>
  <w:style w:type="paragraph" w:styleId="Heading4">
    <w:name w:val="heading 4"/>
    <w:basedOn w:val="Normal"/>
    <w:next w:val="Normal"/>
    <w:qFormat/>
    <w:rsid w:val="0089269F"/>
    <w:pPr>
      <w:keepNext/>
      <w:tabs>
        <w:tab w:val="num" w:pos="0"/>
      </w:tabs>
      <w:jc w:val="both"/>
      <w:outlineLvl w:val="3"/>
    </w:pPr>
    <w:rPr>
      <w:rFonts w:ascii="Arial" w:eastAsia="Batang" w:hAnsi="Arial" w:cs="Arial"/>
      <w:b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89269F"/>
    <w:pPr>
      <w:keepNext/>
      <w:widowControl w:val="0"/>
      <w:tabs>
        <w:tab w:val="num" w:pos="0"/>
      </w:tabs>
      <w:autoSpaceDE w:val="0"/>
      <w:jc w:val="both"/>
      <w:outlineLvl w:val="5"/>
    </w:pPr>
    <w:rPr>
      <w:rFonts w:ascii="Arial" w:eastAsia="Batang" w:hAnsi="Arial" w:cs="Arial"/>
      <w:b/>
      <w:bCs/>
      <w:sz w:val="20"/>
      <w:szCs w:val="20"/>
      <w:u w:val="single"/>
    </w:rPr>
  </w:style>
  <w:style w:type="paragraph" w:styleId="Heading7">
    <w:name w:val="heading 7"/>
    <w:basedOn w:val="Normal"/>
    <w:next w:val="Normal"/>
    <w:qFormat/>
    <w:rsid w:val="0089269F"/>
    <w:pPr>
      <w:keepNext/>
      <w:widowControl w:val="0"/>
      <w:tabs>
        <w:tab w:val="num" w:pos="0"/>
      </w:tabs>
      <w:autoSpaceDE w:val="0"/>
      <w:outlineLvl w:val="6"/>
    </w:pPr>
    <w:rPr>
      <w:rFonts w:ascii="Arial" w:eastAsia="Batang" w:hAnsi="Arial" w:cs="Arial"/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89269F"/>
    <w:pPr>
      <w:keepNext/>
      <w:widowControl w:val="0"/>
      <w:tabs>
        <w:tab w:val="num" w:pos="0"/>
      </w:tabs>
      <w:autoSpaceDE w:val="0"/>
      <w:jc w:val="both"/>
      <w:outlineLvl w:val="7"/>
    </w:pPr>
    <w:rPr>
      <w:rFonts w:ascii="Arial" w:hAnsi="Arial" w:cs="Arial"/>
      <w:b/>
      <w:bCs/>
      <w:sz w:val="20"/>
      <w:szCs w:val="20"/>
    </w:rPr>
  </w:style>
  <w:style w:type="paragraph" w:styleId="Heading9">
    <w:name w:val="heading 9"/>
    <w:basedOn w:val="Normal"/>
    <w:next w:val="Normal"/>
    <w:qFormat/>
    <w:rsid w:val="0089269F"/>
    <w:pPr>
      <w:keepNext/>
      <w:widowControl w:val="0"/>
      <w:tabs>
        <w:tab w:val="num" w:pos="0"/>
      </w:tabs>
      <w:autoSpaceDE w:val="0"/>
      <w:spacing w:before="100" w:after="100"/>
      <w:ind w:left="5760"/>
      <w:outlineLvl w:val="8"/>
    </w:pPr>
    <w:rPr>
      <w:rFonts w:ascii="Arial" w:eastAsia="Batang" w:hAnsi="Arial" w:cs="Arial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9269F"/>
    <w:rPr>
      <w:rFonts w:ascii="Symbol" w:hAnsi="Symbol"/>
    </w:rPr>
  </w:style>
  <w:style w:type="character" w:customStyle="1" w:styleId="WW8Num3z0">
    <w:name w:val="WW8Num3z0"/>
    <w:rsid w:val="0089269F"/>
    <w:rPr>
      <w:rFonts w:ascii="Symbol" w:hAnsi="Symbol"/>
    </w:rPr>
  </w:style>
  <w:style w:type="character" w:customStyle="1" w:styleId="WW8Num4z0">
    <w:name w:val="WW8Num4z0"/>
    <w:rsid w:val="0089269F"/>
    <w:rPr>
      <w:rFonts w:ascii="Symbol" w:hAnsi="Symbol"/>
    </w:rPr>
  </w:style>
  <w:style w:type="character" w:customStyle="1" w:styleId="WW8Num5z0">
    <w:name w:val="WW8Num5z0"/>
    <w:rsid w:val="0089269F"/>
    <w:rPr>
      <w:rFonts w:ascii="Symbol" w:hAnsi="Symbol"/>
    </w:rPr>
  </w:style>
  <w:style w:type="character" w:customStyle="1" w:styleId="WW8Num6z0">
    <w:name w:val="WW8Num6z0"/>
    <w:rsid w:val="0089269F"/>
    <w:rPr>
      <w:rFonts w:ascii="Wingdings" w:hAnsi="Wingdings"/>
    </w:rPr>
  </w:style>
  <w:style w:type="character" w:customStyle="1" w:styleId="WW8Num7z0">
    <w:name w:val="WW8Num7z0"/>
    <w:rsid w:val="0089269F"/>
    <w:rPr>
      <w:rFonts w:ascii="Symbol" w:hAnsi="Symbol"/>
    </w:rPr>
  </w:style>
  <w:style w:type="character" w:customStyle="1" w:styleId="WW8Num7z1">
    <w:name w:val="WW8Num7z1"/>
    <w:rsid w:val="0089269F"/>
    <w:rPr>
      <w:rFonts w:ascii="Courier New" w:hAnsi="Courier New"/>
    </w:rPr>
  </w:style>
  <w:style w:type="character" w:customStyle="1" w:styleId="WW8Num7z2">
    <w:name w:val="WW8Num7z2"/>
    <w:rsid w:val="0089269F"/>
    <w:rPr>
      <w:rFonts w:ascii="Wingdings" w:hAnsi="Wingdings"/>
    </w:rPr>
  </w:style>
  <w:style w:type="character" w:customStyle="1" w:styleId="WW8Num10z0">
    <w:name w:val="WW8Num10z0"/>
    <w:rsid w:val="0089269F"/>
    <w:rPr>
      <w:rFonts w:ascii="Wingdings" w:hAnsi="Wingdings"/>
    </w:rPr>
  </w:style>
  <w:style w:type="character" w:customStyle="1" w:styleId="WW8Num10z1">
    <w:name w:val="WW8Num10z1"/>
    <w:rsid w:val="0089269F"/>
    <w:rPr>
      <w:rFonts w:ascii="Courier New" w:hAnsi="Courier New" w:cs="Courier New"/>
    </w:rPr>
  </w:style>
  <w:style w:type="character" w:customStyle="1" w:styleId="WW8Num10z3">
    <w:name w:val="WW8Num10z3"/>
    <w:rsid w:val="0089269F"/>
    <w:rPr>
      <w:rFonts w:ascii="Symbol" w:hAnsi="Symbol"/>
    </w:rPr>
  </w:style>
  <w:style w:type="character" w:customStyle="1" w:styleId="Absatz-Standardschriftart">
    <w:name w:val="Absatz-Standardschriftart"/>
    <w:rsid w:val="0089269F"/>
  </w:style>
  <w:style w:type="character" w:customStyle="1" w:styleId="WW-Absatz-Standardschriftart">
    <w:name w:val="WW-Absatz-Standardschriftart"/>
    <w:rsid w:val="0089269F"/>
  </w:style>
  <w:style w:type="character" w:customStyle="1" w:styleId="WW-Absatz-Standardschriftart1">
    <w:name w:val="WW-Absatz-Standardschriftart1"/>
    <w:rsid w:val="0089269F"/>
  </w:style>
  <w:style w:type="character" w:customStyle="1" w:styleId="WW-DefaultParagraphFont">
    <w:name w:val="WW-Default Paragraph Font"/>
    <w:rsid w:val="0089269F"/>
  </w:style>
  <w:style w:type="character" w:customStyle="1" w:styleId="WW-Absatz-Standardschriftart11">
    <w:name w:val="WW-Absatz-Standardschriftart11"/>
    <w:rsid w:val="0089269F"/>
  </w:style>
  <w:style w:type="character" w:customStyle="1" w:styleId="WW8Num1z0">
    <w:name w:val="WW8Num1z0"/>
    <w:rsid w:val="0089269F"/>
    <w:rPr>
      <w:rFonts w:ascii="Symbol" w:hAnsi="Symbol"/>
    </w:rPr>
  </w:style>
  <w:style w:type="character" w:customStyle="1" w:styleId="WW8Num1z1">
    <w:name w:val="WW8Num1z1"/>
    <w:rsid w:val="0089269F"/>
    <w:rPr>
      <w:rFonts w:ascii="Courier New" w:hAnsi="Courier New" w:cs="Courier New"/>
    </w:rPr>
  </w:style>
  <w:style w:type="character" w:customStyle="1" w:styleId="WW8Num1z2">
    <w:name w:val="WW8Num1z2"/>
    <w:rsid w:val="0089269F"/>
    <w:rPr>
      <w:rFonts w:ascii="Wingdings" w:hAnsi="Wingdings"/>
    </w:rPr>
  </w:style>
  <w:style w:type="character" w:customStyle="1" w:styleId="WW8Num2z1">
    <w:name w:val="WW8Num2z1"/>
    <w:rsid w:val="0089269F"/>
    <w:rPr>
      <w:rFonts w:ascii="Courier New" w:hAnsi="Courier New" w:cs="Courier New"/>
    </w:rPr>
  </w:style>
  <w:style w:type="character" w:customStyle="1" w:styleId="WW8Num2z2">
    <w:name w:val="WW8Num2z2"/>
    <w:rsid w:val="0089269F"/>
    <w:rPr>
      <w:rFonts w:ascii="Wingdings" w:hAnsi="Wingdings"/>
    </w:rPr>
  </w:style>
  <w:style w:type="character" w:customStyle="1" w:styleId="WW8Num3z1">
    <w:name w:val="WW8Num3z1"/>
    <w:rsid w:val="0089269F"/>
    <w:rPr>
      <w:rFonts w:ascii="Courier New" w:hAnsi="Courier New"/>
    </w:rPr>
  </w:style>
  <w:style w:type="character" w:customStyle="1" w:styleId="WW8Num3z2">
    <w:name w:val="WW8Num3z2"/>
    <w:rsid w:val="0089269F"/>
    <w:rPr>
      <w:rFonts w:ascii="Wingdings" w:hAnsi="Wingdings"/>
    </w:rPr>
  </w:style>
  <w:style w:type="character" w:customStyle="1" w:styleId="WW8Num4z1">
    <w:name w:val="WW8Num4z1"/>
    <w:rsid w:val="0089269F"/>
    <w:rPr>
      <w:rFonts w:ascii="Courier New" w:hAnsi="Courier New" w:cs="Courier New"/>
    </w:rPr>
  </w:style>
  <w:style w:type="character" w:customStyle="1" w:styleId="WW8Num4z2">
    <w:name w:val="WW8Num4z2"/>
    <w:rsid w:val="0089269F"/>
    <w:rPr>
      <w:rFonts w:ascii="Wingdings" w:hAnsi="Wingdings"/>
    </w:rPr>
  </w:style>
  <w:style w:type="character" w:customStyle="1" w:styleId="WW8Num5z1">
    <w:name w:val="WW8Num5z1"/>
    <w:rsid w:val="0089269F"/>
    <w:rPr>
      <w:rFonts w:ascii="Courier New" w:hAnsi="Courier New"/>
    </w:rPr>
  </w:style>
  <w:style w:type="character" w:customStyle="1" w:styleId="WW8Num5z2">
    <w:name w:val="WW8Num5z2"/>
    <w:rsid w:val="0089269F"/>
    <w:rPr>
      <w:rFonts w:ascii="Wingdings" w:hAnsi="Wingdings"/>
    </w:rPr>
  </w:style>
  <w:style w:type="character" w:customStyle="1" w:styleId="WW8Num6z3">
    <w:name w:val="WW8Num6z3"/>
    <w:rsid w:val="0089269F"/>
    <w:rPr>
      <w:rFonts w:ascii="Symbol" w:hAnsi="Symbol"/>
    </w:rPr>
  </w:style>
  <w:style w:type="character" w:customStyle="1" w:styleId="WW8Num6z4">
    <w:name w:val="WW8Num6z4"/>
    <w:rsid w:val="0089269F"/>
    <w:rPr>
      <w:rFonts w:ascii="Courier New" w:hAnsi="Courier New" w:cs="Courier New"/>
    </w:rPr>
  </w:style>
  <w:style w:type="character" w:customStyle="1" w:styleId="WW8Num8z0">
    <w:name w:val="WW8Num8z0"/>
    <w:rsid w:val="0089269F"/>
    <w:rPr>
      <w:rFonts w:ascii="Symbol" w:hAnsi="Symbol"/>
    </w:rPr>
  </w:style>
  <w:style w:type="character" w:customStyle="1" w:styleId="WW8Num8z1">
    <w:name w:val="WW8Num8z1"/>
    <w:rsid w:val="0089269F"/>
    <w:rPr>
      <w:rFonts w:ascii="Courier New" w:hAnsi="Courier New" w:cs="Courier New"/>
    </w:rPr>
  </w:style>
  <w:style w:type="character" w:customStyle="1" w:styleId="WW8Num8z2">
    <w:name w:val="WW8Num8z2"/>
    <w:rsid w:val="0089269F"/>
    <w:rPr>
      <w:rFonts w:ascii="Wingdings" w:hAnsi="Wingdings"/>
    </w:rPr>
  </w:style>
  <w:style w:type="character" w:customStyle="1" w:styleId="WW8Num9z0">
    <w:name w:val="WW8Num9z0"/>
    <w:rsid w:val="0089269F"/>
    <w:rPr>
      <w:rFonts w:ascii="Symbol" w:hAnsi="Symbol"/>
    </w:rPr>
  </w:style>
  <w:style w:type="character" w:customStyle="1" w:styleId="WW8Num9z1">
    <w:name w:val="WW8Num9z1"/>
    <w:rsid w:val="0089269F"/>
    <w:rPr>
      <w:rFonts w:ascii="Courier New" w:hAnsi="Courier New" w:cs="Courier New"/>
    </w:rPr>
  </w:style>
  <w:style w:type="character" w:customStyle="1" w:styleId="WW8Num9z2">
    <w:name w:val="WW8Num9z2"/>
    <w:rsid w:val="0089269F"/>
    <w:rPr>
      <w:rFonts w:ascii="Wingdings" w:hAnsi="Wingdings"/>
    </w:rPr>
  </w:style>
  <w:style w:type="character" w:customStyle="1" w:styleId="WW8Num11z0">
    <w:name w:val="WW8Num11z0"/>
    <w:rsid w:val="0089269F"/>
    <w:rPr>
      <w:rFonts w:ascii="Symbol" w:hAnsi="Symbol"/>
    </w:rPr>
  </w:style>
  <w:style w:type="character" w:customStyle="1" w:styleId="WW8Num11z1">
    <w:name w:val="WW8Num11z1"/>
    <w:rsid w:val="0089269F"/>
    <w:rPr>
      <w:rFonts w:ascii="Courier New" w:hAnsi="Courier New" w:cs="Courier New"/>
    </w:rPr>
  </w:style>
  <w:style w:type="character" w:customStyle="1" w:styleId="WW8Num11z2">
    <w:name w:val="WW8Num11z2"/>
    <w:rsid w:val="0089269F"/>
    <w:rPr>
      <w:rFonts w:ascii="Wingdings" w:hAnsi="Wingdings"/>
    </w:rPr>
  </w:style>
  <w:style w:type="character" w:customStyle="1" w:styleId="WW8Num12z0">
    <w:name w:val="WW8Num12z0"/>
    <w:rsid w:val="0089269F"/>
    <w:rPr>
      <w:rFonts w:ascii="Wingdings" w:hAnsi="Wingdings"/>
    </w:rPr>
  </w:style>
  <w:style w:type="character" w:customStyle="1" w:styleId="WW8Num12z3">
    <w:name w:val="WW8Num12z3"/>
    <w:rsid w:val="0089269F"/>
    <w:rPr>
      <w:rFonts w:ascii="Symbol" w:hAnsi="Symbol"/>
    </w:rPr>
  </w:style>
  <w:style w:type="character" w:customStyle="1" w:styleId="WW8Num12z4">
    <w:name w:val="WW8Num12z4"/>
    <w:rsid w:val="0089269F"/>
    <w:rPr>
      <w:rFonts w:ascii="Courier New" w:hAnsi="Courier New" w:cs="Courier New"/>
    </w:rPr>
  </w:style>
  <w:style w:type="character" w:customStyle="1" w:styleId="WW8Num13z0">
    <w:name w:val="WW8Num13z0"/>
    <w:rsid w:val="0089269F"/>
    <w:rPr>
      <w:rFonts w:ascii="Symbol" w:hAnsi="Symbol"/>
    </w:rPr>
  </w:style>
  <w:style w:type="character" w:customStyle="1" w:styleId="WW8Num13z1">
    <w:name w:val="WW8Num13z1"/>
    <w:rsid w:val="0089269F"/>
    <w:rPr>
      <w:rFonts w:ascii="Courier New" w:hAnsi="Courier New"/>
    </w:rPr>
  </w:style>
  <w:style w:type="character" w:customStyle="1" w:styleId="WW8Num13z2">
    <w:name w:val="WW8Num13z2"/>
    <w:rsid w:val="0089269F"/>
    <w:rPr>
      <w:rFonts w:ascii="Wingdings" w:hAnsi="Wingdings"/>
    </w:rPr>
  </w:style>
  <w:style w:type="character" w:customStyle="1" w:styleId="WW8Num14z0">
    <w:name w:val="WW8Num14z0"/>
    <w:rsid w:val="0089269F"/>
    <w:rPr>
      <w:rFonts w:ascii="Symbol" w:hAnsi="Symbol"/>
    </w:rPr>
  </w:style>
  <w:style w:type="character" w:customStyle="1" w:styleId="WW8Num14z1">
    <w:name w:val="WW8Num14z1"/>
    <w:rsid w:val="0089269F"/>
    <w:rPr>
      <w:rFonts w:ascii="Courier New" w:hAnsi="Courier New" w:cs="Courier New"/>
    </w:rPr>
  </w:style>
  <w:style w:type="character" w:customStyle="1" w:styleId="WW8Num14z2">
    <w:name w:val="WW8Num14z2"/>
    <w:rsid w:val="0089269F"/>
    <w:rPr>
      <w:rFonts w:ascii="Wingdings" w:hAnsi="Wingdings"/>
    </w:rPr>
  </w:style>
  <w:style w:type="character" w:customStyle="1" w:styleId="WW8Num15z0">
    <w:name w:val="WW8Num15z0"/>
    <w:rsid w:val="0089269F"/>
    <w:rPr>
      <w:rFonts w:ascii="Symbol" w:hAnsi="Symbol"/>
    </w:rPr>
  </w:style>
  <w:style w:type="character" w:customStyle="1" w:styleId="WW8Num16z0">
    <w:name w:val="WW8Num16z0"/>
    <w:rsid w:val="0089269F"/>
    <w:rPr>
      <w:rFonts w:ascii="Symbol" w:hAnsi="Symbol"/>
    </w:rPr>
  </w:style>
  <w:style w:type="character" w:customStyle="1" w:styleId="WW8Num16z1">
    <w:name w:val="WW8Num16z1"/>
    <w:rsid w:val="0089269F"/>
    <w:rPr>
      <w:rFonts w:ascii="Courier New" w:hAnsi="Courier New" w:cs="Courier New"/>
    </w:rPr>
  </w:style>
  <w:style w:type="character" w:customStyle="1" w:styleId="WW8Num16z2">
    <w:name w:val="WW8Num16z2"/>
    <w:rsid w:val="0089269F"/>
    <w:rPr>
      <w:rFonts w:ascii="Wingdings" w:hAnsi="Wingdings"/>
    </w:rPr>
  </w:style>
  <w:style w:type="character" w:customStyle="1" w:styleId="WW8Num18z0">
    <w:name w:val="WW8Num18z0"/>
    <w:rsid w:val="0089269F"/>
    <w:rPr>
      <w:rFonts w:ascii="Symbol" w:hAnsi="Symbol"/>
    </w:rPr>
  </w:style>
  <w:style w:type="character" w:customStyle="1" w:styleId="WW8Num18z1">
    <w:name w:val="WW8Num18z1"/>
    <w:rsid w:val="0089269F"/>
    <w:rPr>
      <w:rFonts w:ascii="Courier New" w:hAnsi="Courier New" w:cs="Courier New"/>
    </w:rPr>
  </w:style>
  <w:style w:type="character" w:customStyle="1" w:styleId="WW8Num18z2">
    <w:name w:val="WW8Num18z2"/>
    <w:rsid w:val="0089269F"/>
    <w:rPr>
      <w:rFonts w:ascii="Wingdings" w:hAnsi="Wingdings"/>
    </w:rPr>
  </w:style>
  <w:style w:type="character" w:customStyle="1" w:styleId="WW8Num19z0">
    <w:name w:val="WW8Num19z0"/>
    <w:rsid w:val="0089269F"/>
    <w:rPr>
      <w:rFonts w:ascii="Symbol" w:hAnsi="Symbol"/>
    </w:rPr>
  </w:style>
  <w:style w:type="character" w:customStyle="1" w:styleId="WW8Num19z1">
    <w:name w:val="WW8Num19z1"/>
    <w:rsid w:val="0089269F"/>
    <w:rPr>
      <w:rFonts w:ascii="Courier New" w:hAnsi="Courier New" w:cs="Courier New"/>
    </w:rPr>
  </w:style>
  <w:style w:type="character" w:customStyle="1" w:styleId="WW8Num19z2">
    <w:name w:val="WW8Num19z2"/>
    <w:rsid w:val="0089269F"/>
    <w:rPr>
      <w:rFonts w:ascii="Wingdings" w:hAnsi="Wingdings"/>
    </w:rPr>
  </w:style>
  <w:style w:type="character" w:customStyle="1" w:styleId="WW8Num20z0">
    <w:name w:val="WW8Num20z0"/>
    <w:rsid w:val="0089269F"/>
    <w:rPr>
      <w:rFonts w:ascii="Symbol" w:hAnsi="Symbol"/>
    </w:rPr>
  </w:style>
  <w:style w:type="character" w:customStyle="1" w:styleId="WW8Num20z1">
    <w:name w:val="WW8Num20z1"/>
    <w:rsid w:val="0089269F"/>
    <w:rPr>
      <w:rFonts w:ascii="Courier New" w:hAnsi="Courier New"/>
    </w:rPr>
  </w:style>
  <w:style w:type="character" w:customStyle="1" w:styleId="WW8Num20z2">
    <w:name w:val="WW8Num20z2"/>
    <w:rsid w:val="0089269F"/>
    <w:rPr>
      <w:rFonts w:ascii="Wingdings" w:hAnsi="Wingdings"/>
    </w:rPr>
  </w:style>
  <w:style w:type="character" w:customStyle="1" w:styleId="WW8Num21z0">
    <w:name w:val="WW8Num21z0"/>
    <w:rsid w:val="0089269F"/>
    <w:rPr>
      <w:rFonts w:ascii="Wingdings" w:hAnsi="Wingdings"/>
    </w:rPr>
  </w:style>
  <w:style w:type="character" w:customStyle="1" w:styleId="WW8Num21z3">
    <w:name w:val="WW8Num21z3"/>
    <w:rsid w:val="0089269F"/>
    <w:rPr>
      <w:rFonts w:ascii="Symbol" w:hAnsi="Symbol"/>
    </w:rPr>
  </w:style>
  <w:style w:type="character" w:customStyle="1" w:styleId="WW8Num21z4">
    <w:name w:val="WW8Num21z4"/>
    <w:rsid w:val="0089269F"/>
    <w:rPr>
      <w:rFonts w:ascii="Courier New" w:hAnsi="Courier New"/>
    </w:rPr>
  </w:style>
  <w:style w:type="character" w:customStyle="1" w:styleId="WW8Num22z0">
    <w:name w:val="WW8Num22z0"/>
    <w:rsid w:val="0089269F"/>
    <w:rPr>
      <w:rFonts w:ascii="Symbol" w:hAnsi="Symbol"/>
    </w:rPr>
  </w:style>
  <w:style w:type="character" w:customStyle="1" w:styleId="WW8Num22z1">
    <w:name w:val="WW8Num22z1"/>
    <w:rsid w:val="0089269F"/>
    <w:rPr>
      <w:rFonts w:ascii="Courier New" w:hAnsi="Courier New"/>
    </w:rPr>
  </w:style>
  <w:style w:type="character" w:customStyle="1" w:styleId="WW8Num22z2">
    <w:name w:val="WW8Num22z2"/>
    <w:rsid w:val="0089269F"/>
    <w:rPr>
      <w:rFonts w:ascii="Wingdings" w:hAnsi="Wingdings"/>
    </w:rPr>
  </w:style>
  <w:style w:type="character" w:customStyle="1" w:styleId="WW8Num23z0">
    <w:name w:val="WW8Num23z0"/>
    <w:rsid w:val="0089269F"/>
    <w:rPr>
      <w:rFonts w:ascii="Symbol" w:hAnsi="Symbol"/>
    </w:rPr>
  </w:style>
  <w:style w:type="character" w:customStyle="1" w:styleId="WW8Num23z1">
    <w:name w:val="WW8Num23z1"/>
    <w:rsid w:val="0089269F"/>
    <w:rPr>
      <w:rFonts w:ascii="Courier New" w:hAnsi="Courier New"/>
    </w:rPr>
  </w:style>
  <w:style w:type="character" w:customStyle="1" w:styleId="WW8Num23z2">
    <w:name w:val="WW8Num23z2"/>
    <w:rsid w:val="0089269F"/>
    <w:rPr>
      <w:rFonts w:ascii="Wingdings" w:hAnsi="Wingdings"/>
    </w:rPr>
  </w:style>
  <w:style w:type="character" w:customStyle="1" w:styleId="WW8Num24z0">
    <w:name w:val="WW8Num24z0"/>
    <w:rsid w:val="0089269F"/>
    <w:rPr>
      <w:rFonts w:ascii="Symbol" w:hAnsi="Symbol"/>
    </w:rPr>
  </w:style>
  <w:style w:type="character" w:customStyle="1" w:styleId="WW8Num24z1">
    <w:name w:val="WW8Num24z1"/>
    <w:rsid w:val="0089269F"/>
    <w:rPr>
      <w:rFonts w:ascii="Courier New" w:hAnsi="Courier New" w:cs="Courier New"/>
    </w:rPr>
  </w:style>
  <w:style w:type="character" w:customStyle="1" w:styleId="WW8Num24z2">
    <w:name w:val="WW8Num24z2"/>
    <w:rsid w:val="0089269F"/>
    <w:rPr>
      <w:rFonts w:ascii="Wingdings" w:hAnsi="Wingdings"/>
    </w:rPr>
  </w:style>
  <w:style w:type="character" w:customStyle="1" w:styleId="WW8Num26z0">
    <w:name w:val="WW8Num26z0"/>
    <w:rsid w:val="0089269F"/>
    <w:rPr>
      <w:rFonts w:ascii="Symbol" w:hAnsi="Symbol"/>
    </w:rPr>
  </w:style>
  <w:style w:type="character" w:customStyle="1" w:styleId="WW8Num26z1">
    <w:name w:val="WW8Num26z1"/>
    <w:rsid w:val="0089269F"/>
    <w:rPr>
      <w:rFonts w:ascii="Courier New" w:hAnsi="Courier New" w:cs="Courier New"/>
    </w:rPr>
  </w:style>
  <w:style w:type="character" w:customStyle="1" w:styleId="WW8Num26z2">
    <w:name w:val="WW8Num26z2"/>
    <w:rsid w:val="0089269F"/>
    <w:rPr>
      <w:rFonts w:ascii="Wingdings" w:hAnsi="Wingdings"/>
    </w:rPr>
  </w:style>
  <w:style w:type="character" w:customStyle="1" w:styleId="WW8Num27z0">
    <w:name w:val="WW8Num27z0"/>
    <w:rsid w:val="0089269F"/>
    <w:rPr>
      <w:rFonts w:ascii="Symbol" w:hAnsi="Symbol"/>
    </w:rPr>
  </w:style>
  <w:style w:type="character" w:customStyle="1" w:styleId="WW8Num27z1">
    <w:name w:val="WW8Num27z1"/>
    <w:rsid w:val="0089269F"/>
    <w:rPr>
      <w:rFonts w:ascii="Courier New" w:hAnsi="Courier New" w:cs="Courier New"/>
    </w:rPr>
  </w:style>
  <w:style w:type="character" w:customStyle="1" w:styleId="WW8Num27z2">
    <w:name w:val="WW8Num27z2"/>
    <w:rsid w:val="0089269F"/>
    <w:rPr>
      <w:rFonts w:ascii="Wingdings" w:hAnsi="Wingdings"/>
    </w:rPr>
  </w:style>
  <w:style w:type="character" w:customStyle="1" w:styleId="WW8Num28z0">
    <w:name w:val="WW8Num28z0"/>
    <w:rsid w:val="0089269F"/>
    <w:rPr>
      <w:rFonts w:ascii="Symbol" w:hAnsi="Symbol"/>
    </w:rPr>
  </w:style>
  <w:style w:type="character" w:customStyle="1" w:styleId="WW8Num28z1">
    <w:name w:val="WW8Num28z1"/>
    <w:rsid w:val="0089269F"/>
    <w:rPr>
      <w:rFonts w:ascii="Courier New" w:hAnsi="Courier New" w:cs="Courier New"/>
    </w:rPr>
  </w:style>
  <w:style w:type="character" w:customStyle="1" w:styleId="WW8Num28z2">
    <w:name w:val="WW8Num28z2"/>
    <w:rsid w:val="0089269F"/>
    <w:rPr>
      <w:rFonts w:ascii="Wingdings" w:hAnsi="Wingdings"/>
    </w:rPr>
  </w:style>
  <w:style w:type="character" w:customStyle="1" w:styleId="WW-DefaultParagraphFont1">
    <w:name w:val="WW-Default Paragraph Font1"/>
    <w:rsid w:val="0089269F"/>
  </w:style>
  <w:style w:type="character" w:styleId="Hyperlink">
    <w:name w:val="Hyperlink"/>
    <w:rsid w:val="0089269F"/>
    <w:rPr>
      <w:color w:val="0000FF"/>
      <w:u w:val="single"/>
    </w:rPr>
  </w:style>
  <w:style w:type="character" w:styleId="FollowedHyperlink">
    <w:name w:val="FollowedHyperlink"/>
    <w:rsid w:val="0089269F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89269F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89269F"/>
    <w:pPr>
      <w:jc w:val="both"/>
    </w:pPr>
    <w:rPr>
      <w:rFonts w:ascii="Arial" w:eastAsia="Batang" w:hAnsi="Arial" w:cs="Arial"/>
      <w:sz w:val="20"/>
    </w:rPr>
  </w:style>
  <w:style w:type="paragraph" w:styleId="List">
    <w:name w:val="List"/>
    <w:basedOn w:val="BodyText"/>
    <w:rsid w:val="0089269F"/>
  </w:style>
  <w:style w:type="paragraph" w:styleId="Caption">
    <w:name w:val="caption"/>
    <w:basedOn w:val="Normal"/>
    <w:qFormat/>
    <w:rsid w:val="0089269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9269F"/>
    <w:pPr>
      <w:suppressLineNumbers/>
    </w:pPr>
  </w:style>
  <w:style w:type="paragraph" w:styleId="BodyText3">
    <w:name w:val="Body Text 3"/>
    <w:basedOn w:val="Normal"/>
    <w:rsid w:val="0089269F"/>
    <w:pPr>
      <w:spacing w:after="120"/>
    </w:pPr>
    <w:rPr>
      <w:rFonts w:eastAsia="Batang"/>
      <w:sz w:val="16"/>
      <w:szCs w:val="16"/>
    </w:rPr>
  </w:style>
  <w:style w:type="paragraph" w:styleId="Title">
    <w:name w:val="Title"/>
    <w:basedOn w:val="Normal"/>
    <w:next w:val="Subtitle"/>
    <w:qFormat/>
    <w:rsid w:val="0089269F"/>
    <w:pPr>
      <w:jc w:val="center"/>
    </w:pPr>
    <w:rPr>
      <w:rFonts w:eastAsia="Batang"/>
      <w:b/>
      <w:bCs/>
      <w:sz w:val="32"/>
    </w:rPr>
  </w:style>
  <w:style w:type="paragraph" w:styleId="Subtitle">
    <w:name w:val="Subtitle"/>
    <w:basedOn w:val="Heading"/>
    <w:next w:val="BodyText"/>
    <w:qFormat/>
    <w:rsid w:val="0089269F"/>
    <w:pPr>
      <w:jc w:val="center"/>
    </w:pPr>
    <w:rPr>
      <w:i/>
      <w:iCs/>
    </w:rPr>
  </w:style>
  <w:style w:type="paragraph" w:customStyle="1" w:styleId="Objective">
    <w:name w:val="Objective"/>
    <w:basedOn w:val="Normal"/>
    <w:next w:val="BodyText"/>
    <w:rsid w:val="0089269F"/>
    <w:pPr>
      <w:spacing w:before="60" w:after="220" w:line="220" w:lineRule="atLeast"/>
      <w:jc w:val="both"/>
    </w:pPr>
    <w:rPr>
      <w:rFonts w:ascii="Garamond" w:eastAsia="Batang" w:hAnsi="Garamond"/>
      <w:sz w:val="22"/>
      <w:szCs w:val="20"/>
    </w:rPr>
  </w:style>
  <w:style w:type="paragraph" w:customStyle="1" w:styleId="CompanyName">
    <w:name w:val="Company Name"/>
    <w:basedOn w:val="Normal"/>
    <w:next w:val="Normal"/>
    <w:rsid w:val="0089269F"/>
    <w:pPr>
      <w:tabs>
        <w:tab w:val="left" w:pos="1440"/>
        <w:tab w:val="right" w:pos="6480"/>
      </w:tabs>
      <w:spacing w:before="220" w:line="220" w:lineRule="atLeast"/>
    </w:pPr>
    <w:rPr>
      <w:rFonts w:ascii="Garamond" w:eastAsia="Batang" w:hAnsi="Garamond"/>
      <w:sz w:val="22"/>
      <w:szCs w:val="20"/>
    </w:rPr>
  </w:style>
  <w:style w:type="paragraph" w:styleId="BodyTextIndent">
    <w:name w:val="Body Text Indent"/>
    <w:basedOn w:val="Normal"/>
    <w:rsid w:val="0089269F"/>
    <w:pPr>
      <w:ind w:left="1620" w:hanging="900"/>
    </w:pPr>
    <w:rPr>
      <w:rFonts w:ascii="Verdana" w:hAnsi="Verdana"/>
      <w:bCs/>
      <w:color w:val="000000"/>
      <w:sz w:val="20"/>
      <w:szCs w:val="20"/>
    </w:rPr>
  </w:style>
  <w:style w:type="paragraph" w:styleId="BodyText2">
    <w:name w:val="Body Text 2"/>
    <w:basedOn w:val="Normal"/>
    <w:rsid w:val="0089269F"/>
    <w:rPr>
      <w:rFonts w:ascii="Verdana" w:hAnsi="Verdana" w:cs="Arial"/>
      <w:sz w:val="20"/>
    </w:rPr>
  </w:style>
  <w:style w:type="paragraph" w:customStyle="1" w:styleId="NormalBullet">
    <w:name w:val="Normal Bullet"/>
    <w:basedOn w:val="Normal"/>
    <w:rsid w:val="0089269F"/>
    <w:pPr>
      <w:tabs>
        <w:tab w:val="num" w:pos="720"/>
      </w:tabs>
      <w:ind w:left="-1800"/>
    </w:pPr>
  </w:style>
  <w:style w:type="paragraph" w:customStyle="1" w:styleId="TableContents">
    <w:name w:val="Table Contents"/>
    <w:basedOn w:val="Normal"/>
    <w:rsid w:val="0089269F"/>
    <w:pPr>
      <w:suppressLineNumbers/>
    </w:pPr>
  </w:style>
  <w:style w:type="paragraph" w:customStyle="1" w:styleId="TableHeading">
    <w:name w:val="Table Heading"/>
    <w:basedOn w:val="TableContents"/>
    <w:rsid w:val="0089269F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89269F"/>
    <w:pPr>
      <w:suppressAutoHyphens w:val="0"/>
      <w:ind w:left="720"/>
    </w:pPr>
    <w:rPr>
      <w:rFonts w:eastAsia="Batang"/>
    </w:rPr>
  </w:style>
  <w:style w:type="paragraph" w:customStyle="1" w:styleId="Body">
    <w:name w:val="Body"/>
    <w:rsid w:val="00687299"/>
    <w:pPr>
      <w:spacing w:before="120" w:after="120"/>
      <w:ind w:left="21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E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E3F"/>
    <w:rPr>
      <w:rFonts w:ascii="Tahoma" w:hAnsi="Tahoma" w:cs="Tahoma"/>
      <w:sz w:val="16"/>
      <w:szCs w:val="16"/>
      <w:lang w:eastAsia="ar-SA"/>
    </w:rPr>
  </w:style>
  <w:style w:type="character" w:styleId="Emphasis">
    <w:name w:val="Emphasis"/>
    <w:uiPriority w:val="20"/>
    <w:qFormat/>
    <w:rsid w:val="00E960AF"/>
    <w:rPr>
      <w:i/>
      <w:iCs/>
    </w:rPr>
  </w:style>
  <w:style w:type="paragraph" w:styleId="NormalWeb">
    <w:name w:val="Normal (Web)"/>
    <w:basedOn w:val="Normal"/>
    <w:rsid w:val="00296B05"/>
    <w:pPr>
      <w:autoSpaceDE w:val="0"/>
      <w:spacing w:before="100"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ustinperumali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stinperumalil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8928-7784-4DC0-A1DD-D24D4F2A1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DIPTEE RAUT</vt:lpstr>
    </vt:vector>
  </TitlesOfParts>
  <Company>Infosys Technologies Limited</Company>
  <LinksUpToDate>false</LinksUpToDate>
  <CharactersWithSpaces>5616</CharactersWithSpaces>
  <SharedDoc>false</SharedDoc>
  <HLinks>
    <vt:vector size="12" baseType="variant">
      <vt:variant>
        <vt:i4>917600</vt:i4>
      </vt:variant>
      <vt:variant>
        <vt:i4>3</vt:i4>
      </vt:variant>
      <vt:variant>
        <vt:i4>0</vt:i4>
      </vt:variant>
      <vt:variant>
        <vt:i4>5</vt:i4>
      </vt:variant>
      <vt:variant>
        <vt:lpwstr>mailto:jaspreetsingh.saini@gmail.com</vt:lpwstr>
      </vt:variant>
      <vt:variant>
        <vt:lpwstr/>
      </vt:variant>
      <vt:variant>
        <vt:i4>917600</vt:i4>
      </vt:variant>
      <vt:variant>
        <vt:i4>0</vt:i4>
      </vt:variant>
      <vt:variant>
        <vt:i4>0</vt:i4>
      </vt:variant>
      <vt:variant>
        <vt:i4>5</vt:i4>
      </vt:variant>
      <vt:variant>
        <vt:lpwstr>mailto:jaspreetsingh.saini@gmail.com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DIPTEE RAUT</dc:title>
  <dc:creator>Yash</dc:creator>
  <cp:lastModifiedBy>JUSTIN</cp:lastModifiedBy>
  <cp:revision>22</cp:revision>
  <cp:lastPrinted>2007-03-29T14:58:00Z</cp:lastPrinted>
  <dcterms:created xsi:type="dcterms:W3CDTF">2013-10-20T07:08:00Z</dcterms:created>
  <dcterms:modified xsi:type="dcterms:W3CDTF">2013-11-10T05:08:00Z</dcterms:modified>
</cp:coreProperties>
</file>